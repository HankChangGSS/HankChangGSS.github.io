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87" w:rsidRPr="008F35F9" w:rsidRDefault="00180787">
      <w:pPr>
        <w:jc w:val="center"/>
        <w:rPr>
          <w:rFonts w:ascii="標楷體" w:eastAsia="標楷體" w:hAnsi="標楷體"/>
          <w:sz w:val="28"/>
        </w:rPr>
      </w:pPr>
      <w:r w:rsidRPr="008F35F9">
        <w:rPr>
          <w:rFonts w:ascii="標楷體" w:eastAsia="標楷體" w:hAnsi="標楷體"/>
          <w:sz w:val="32"/>
        </w:rPr>
        <w:t>員工發展計劃</w:t>
      </w:r>
      <w:r w:rsidRPr="008F35F9">
        <w:rPr>
          <w:rFonts w:ascii="標楷體" w:eastAsia="標楷體" w:hAnsi="標楷體"/>
          <w:sz w:val="28"/>
        </w:rPr>
        <w:t>(Individual Development Plan)</w:t>
      </w:r>
    </w:p>
    <w:p w:rsidR="004C2FA8" w:rsidRPr="008F35F9" w:rsidRDefault="004C2FA8" w:rsidP="004C2FA8">
      <w:pPr>
        <w:jc w:val="center"/>
        <w:rPr>
          <w:rFonts w:ascii="標楷體" w:eastAsia="標楷體" w:hAnsi="標楷體"/>
        </w:rPr>
      </w:pPr>
      <w:r w:rsidRPr="008F35F9">
        <w:rPr>
          <w:rFonts w:ascii="標楷體" w:eastAsia="標楷體" w:hAnsi="標楷體" w:hint="eastAsia"/>
          <w:sz w:val="22"/>
          <w:szCs w:val="22"/>
        </w:rPr>
        <w:t>填表說明：檢討去年的員工發展計畫執行成果，並擬定今年的員工發展計畫</w:t>
      </w:r>
    </w:p>
    <w:tbl>
      <w:tblPr>
        <w:tblW w:w="0" w:type="auto"/>
        <w:jc w:val="center"/>
        <w:tblBorders>
          <w:top w:val="doub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"/>
        <w:gridCol w:w="1360"/>
        <w:gridCol w:w="810"/>
        <w:gridCol w:w="1255"/>
        <w:gridCol w:w="1255"/>
        <w:gridCol w:w="118"/>
        <w:gridCol w:w="886"/>
        <w:gridCol w:w="1378"/>
        <w:gridCol w:w="379"/>
        <w:gridCol w:w="1097"/>
        <w:gridCol w:w="1067"/>
      </w:tblGrid>
      <w:tr w:rsidR="003505D2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3505D2" w:rsidRPr="008F35F9" w:rsidRDefault="003505D2" w:rsidP="003505D2">
            <w:pPr>
              <w:spacing w:before="120" w:after="120"/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員工編號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505D2" w:rsidRPr="008F35F9" w:rsidRDefault="003505D2" w:rsidP="003505D2">
            <w:pPr>
              <w:snapToGrid w:val="0"/>
              <w:spacing w:before="120" w:after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2258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3505D2" w:rsidRPr="008F35F9" w:rsidRDefault="003505D2" w:rsidP="003505D2">
            <w:pPr>
              <w:spacing w:before="120" w:after="120"/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員工姓名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3505D2" w:rsidRPr="008F35F9" w:rsidRDefault="003505D2" w:rsidP="003505D2">
            <w:pPr>
              <w:snapToGrid w:val="0"/>
              <w:spacing w:before="120" w:after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張宏嘉</w:t>
            </w:r>
          </w:p>
        </w:tc>
        <w:tc>
          <w:tcPr>
            <w:tcW w:w="1004" w:type="dxa"/>
            <w:gridSpan w:val="2"/>
            <w:shd w:val="clear" w:color="auto" w:fill="auto"/>
            <w:vAlign w:val="center"/>
          </w:tcPr>
          <w:p w:rsidR="003505D2" w:rsidRPr="008F35F9" w:rsidRDefault="003505D2" w:rsidP="003505D2">
            <w:pPr>
              <w:spacing w:before="120" w:after="120"/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3505D2" w:rsidRPr="008F35F9" w:rsidRDefault="003505D2" w:rsidP="003505D2">
            <w:pPr>
              <w:snapToGrid w:val="0"/>
              <w:spacing w:before="120" w:after="120"/>
              <w:jc w:val="both"/>
              <w:rPr>
                <w:rFonts w:ascii="標楷體" w:eastAsia="標楷體" w:hAnsi="標楷體"/>
              </w:rPr>
            </w:pPr>
            <w:r w:rsidRPr="00E14D3D">
              <w:rPr>
                <w:rFonts w:ascii="標楷體" w:eastAsia="標楷體" w:hAnsi="標楷體" w:hint="eastAsia"/>
              </w:rPr>
              <w:t>系統分析師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3505D2" w:rsidRPr="008F35F9" w:rsidRDefault="003505D2" w:rsidP="003505D2">
            <w:pPr>
              <w:spacing w:before="120" w:after="120"/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計劃年度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3505D2" w:rsidRPr="008F35F9" w:rsidRDefault="003505D2" w:rsidP="003505D2">
            <w:pPr>
              <w:spacing w:before="120" w:after="120"/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201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9018CF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D6E3BC" w:themeFill="accent3" w:themeFillTint="66"/>
            <w:vAlign w:val="center"/>
          </w:tcPr>
          <w:p w:rsidR="009018CF" w:rsidRPr="008F35F9" w:rsidRDefault="00790E4E" w:rsidP="00310D3B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8F35F9">
              <w:rPr>
                <w:rFonts w:ascii="標楷體" w:eastAsia="標楷體" w:hAnsi="標楷體" w:hint="eastAsia"/>
                <w:b/>
                <w:bCs/>
              </w:rPr>
              <w:t>1.</w:t>
            </w:r>
            <w:r w:rsidR="00346EBA" w:rsidRPr="008F35F9">
              <w:rPr>
                <w:rFonts w:ascii="標楷體" w:eastAsia="標楷體" w:hAnsi="標楷體" w:hint="eastAsia"/>
                <w:b/>
                <w:bCs/>
              </w:rPr>
              <w:t>發展</w:t>
            </w:r>
            <w:r w:rsidR="009018CF" w:rsidRPr="008F35F9">
              <w:rPr>
                <w:rFonts w:ascii="標楷體" w:eastAsia="標楷體" w:hAnsi="標楷體" w:hint="eastAsia"/>
                <w:b/>
                <w:bCs/>
              </w:rPr>
              <w:t>回顧：</w:t>
            </w:r>
            <w:r w:rsidR="009018CF" w:rsidRPr="008F35F9">
              <w:rPr>
                <w:rFonts w:ascii="標楷體" w:eastAsia="標楷體" w:hAnsi="標楷體"/>
                <w:bCs/>
              </w:rPr>
              <w:t>檢</w:t>
            </w:r>
            <w:r w:rsidR="00310D3B" w:rsidRPr="008F35F9">
              <w:rPr>
                <w:rFonts w:ascii="標楷體" w:eastAsia="標楷體" w:hAnsi="標楷體" w:hint="eastAsia"/>
                <w:bCs/>
              </w:rPr>
              <w:t>討</w:t>
            </w:r>
            <w:r w:rsidR="009018CF" w:rsidRPr="008F35F9">
              <w:rPr>
                <w:rFonts w:ascii="標楷體" w:eastAsia="標楷體" w:hAnsi="標楷體"/>
                <w:bCs/>
                <w:color w:val="FF0000"/>
              </w:rPr>
              <w:t>去年</w:t>
            </w:r>
            <w:r w:rsidR="009018CF" w:rsidRPr="008F35F9">
              <w:rPr>
                <w:rFonts w:ascii="標楷體" w:eastAsia="標楷體" w:hAnsi="標楷體" w:hint="eastAsia"/>
                <w:bCs/>
                <w:color w:val="FF0000"/>
              </w:rPr>
              <w:t>發展</w:t>
            </w:r>
            <w:r w:rsidR="00310D3B" w:rsidRPr="008F35F9">
              <w:rPr>
                <w:rFonts w:ascii="標楷體" w:eastAsia="標楷體" w:hAnsi="標楷體" w:hint="eastAsia"/>
                <w:bCs/>
                <w:color w:val="FF0000"/>
              </w:rPr>
              <w:t>計畫</w:t>
            </w:r>
            <w:r w:rsidR="00310D3B" w:rsidRPr="008F35F9">
              <w:rPr>
                <w:rFonts w:ascii="標楷體" w:eastAsia="標楷體" w:hAnsi="標楷體" w:hint="eastAsia"/>
                <w:bCs/>
              </w:rPr>
              <w:t>執行成果</w:t>
            </w:r>
            <w:r w:rsidR="00FC7E6F" w:rsidRPr="008F35F9">
              <w:rPr>
                <w:rFonts w:ascii="標楷體" w:eastAsia="標楷體" w:hAnsi="標楷體" w:hint="eastAsia"/>
                <w:bCs/>
              </w:rPr>
              <w:t>(達成/落差)</w:t>
            </w:r>
            <w:r w:rsidR="009018CF" w:rsidRPr="008F35F9">
              <w:rPr>
                <w:rFonts w:ascii="標楷體" w:eastAsia="標楷體" w:hAnsi="標楷體"/>
                <w:bCs/>
              </w:rPr>
              <w:t>，</w:t>
            </w:r>
            <w:r w:rsidR="00310D3B" w:rsidRPr="008F35F9">
              <w:rPr>
                <w:rFonts w:ascii="標楷體" w:eastAsia="標楷體" w:hAnsi="標楷體" w:hint="eastAsia"/>
                <w:bCs/>
              </w:rPr>
              <w:t>並以</w:t>
            </w:r>
            <w:r w:rsidR="009018CF" w:rsidRPr="008F35F9">
              <w:rPr>
                <w:rFonts w:ascii="標楷體" w:eastAsia="標楷體" w:hAnsi="標楷體"/>
                <w:bCs/>
                <w:color w:val="FF0000"/>
              </w:rPr>
              <w:t>具體行為事例</w:t>
            </w:r>
            <w:r w:rsidR="009018CF" w:rsidRPr="008F35F9">
              <w:rPr>
                <w:rFonts w:ascii="標楷體" w:eastAsia="標楷體" w:hAnsi="標楷體"/>
                <w:bCs/>
              </w:rPr>
              <w:t>，</w:t>
            </w:r>
            <w:r w:rsidR="00310D3B" w:rsidRPr="008F35F9">
              <w:rPr>
                <w:rFonts w:ascii="標楷體" w:eastAsia="標楷體" w:hAnsi="標楷體" w:hint="eastAsia"/>
                <w:bCs/>
              </w:rPr>
              <w:t>自我評估個人能力發展情形</w:t>
            </w:r>
          </w:p>
        </w:tc>
      </w:tr>
      <w:tr w:rsidR="009018CF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9018CF" w:rsidRPr="008F35F9" w:rsidRDefault="000F6EEF" w:rsidP="008A2E56">
            <w:pPr>
              <w:numPr>
                <w:ilvl w:val="0"/>
                <w:numId w:val="3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</w:t>
            </w:r>
            <w:r w:rsidR="00FC7E6F" w:rsidRPr="008F35F9">
              <w:rPr>
                <w:rFonts w:ascii="標楷體" w:eastAsia="標楷體" w:hAnsi="標楷體" w:hint="eastAsia"/>
              </w:rPr>
              <w:t>去</w:t>
            </w:r>
            <w:r>
              <w:rPr>
                <w:rFonts w:ascii="標楷體" w:eastAsia="標楷體" w:hAnsi="標楷體" w:hint="eastAsia"/>
              </w:rPr>
              <w:t>一</w:t>
            </w:r>
            <w:r w:rsidR="00FC7E6F" w:rsidRPr="008F35F9">
              <w:rPr>
                <w:rFonts w:ascii="標楷體" w:eastAsia="標楷體" w:hAnsi="標楷體" w:hint="eastAsia"/>
              </w:rPr>
              <w:t>年最有成就感</w:t>
            </w:r>
            <w:r w:rsidR="004C2FA8" w:rsidRPr="008F35F9">
              <w:rPr>
                <w:rFonts w:ascii="標楷體" w:eastAsia="標楷體" w:hAnsi="標楷體" w:hint="eastAsia"/>
              </w:rPr>
              <w:t>(或感受最深)</w:t>
            </w:r>
            <w:r w:rsidR="00FC7E6F" w:rsidRPr="008F35F9">
              <w:rPr>
                <w:rFonts w:ascii="標楷體" w:eastAsia="標楷體" w:hAnsi="標楷體" w:hint="eastAsia"/>
              </w:rPr>
              <w:t>的工作</w:t>
            </w:r>
            <w:r w:rsidR="004C2FA8" w:rsidRPr="008F35F9">
              <w:rPr>
                <w:rFonts w:ascii="標楷體" w:eastAsia="標楷體" w:hAnsi="標楷體" w:hint="eastAsia"/>
              </w:rPr>
              <w:t>？為什麼?</w:t>
            </w:r>
          </w:p>
        </w:tc>
      </w:tr>
      <w:tr w:rsidR="009018CF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1633DA" w:rsidRPr="008F35F9" w:rsidRDefault="003505D2" w:rsidP="00790E4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開始參與新案的</w:t>
            </w:r>
            <w:r>
              <w:rPr>
                <w:rFonts w:ascii="標楷體" w:eastAsia="標楷體" w:hAnsi="標楷體" w:hint="eastAsia"/>
              </w:rPr>
              <w:t>需</w:t>
            </w:r>
            <w:r>
              <w:rPr>
                <w:rFonts w:ascii="標楷體" w:eastAsia="標楷體" w:hAnsi="標楷體"/>
              </w:rPr>
              <w:t>求訪談及系</w:t>
            </w:r>
            <w:r>
              <w:rPr>
                <w:rFonts w:ascii="標楷體" w:eastAsia="標楷體" w:hAnsi="標楷體" w:hint="eastAsia"/>
              </w:rPr>
              <w:t>統</w:t>
            </w:r>
            <w:r>
              <w:rPr>
                <w:rFonts w:ascii="標楷體" w:eastAsia="標楷體" w:hAnsi="標楷體"/>
              </w:rPr>
              <w:t>設計開發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這是以前沒有過的經驗。很</w:t>
            </w:r>
            <w:r>
              <w:rPr>
                <w:rFonts w:ascii="標楷體" w:eastAsia="標楷體" w:hAnsi="標楷體" w:hint="eastAsia"/>
              </w:rPr>
              <w:t>感</w:t>
            </w:r>
            <w:r>
              <w:rPr>
                <w:rFonts w:ascii="標楷體" w:eastAsia="標楷體" w:hAnsi="標楷體"/>
              </w:rPr>
              <w:t>謝部門給予我的信任與支持。在</w:t>
            </w:r>
            <w:r>
              <w:rPr>
                <w:rFonts w:ascii="標楷體" w:eastAsia="標楷體" w:hAnsi="標楷體" w:hint="eastAsia"/>
              </w:rPr>
              <w:t>整</w:t>
            </w:r>
            <w:r>
              <w:rPr>
                <w:rFonts w:ascii="標楷體" w:eastAsia="標楷體" w:hAnsi="標楷體"/>
              </w:rPr>
              <w:t>個進行的過程中得到很多團隊成員及部門長官的指導，從中學習到很多寶貴經驗。</w:t>
            </w:r>
          </w:p>
        </w:tc>
      </w:tr>
      <w:tr w:rsidR="009018CF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9018CF" w:rsidRPr="008F35F9" w:rsidRDefault="004C2FA8" w:rsidP="008A2E56">
            <w:pPr>
              <w:numPr>
                <w:ilvl w:val="0"/>
                <w:numId w:val="3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</w:rPr>
              <w:t>對於</w:t>
            </w:r>
            <w:r w:rsidRPr="008F35F9">
              <w:rPr>
                <w:rFonts w:ascii="標楷體" w:eastAsia="標楷體" w:hAnsi="標楷體"/>
              </w:rPr>
              <w:t>目前工作最喜歡的地方</w:t>
            </w:r>
            <w:r w:rsidRPr="008F35F9">
              <w:rPr>
                <w:rFonts w:ascii="標楷體" w:eastAsia="標楷體" w:hAnsi="標楷體" w:hint="eastAsia"/>
              </w:rPr>
              <w:t>？為什麼?</w:t>
            </w:r>
          </w:p>
        </w:tc>
      </w:tr>
      <w:tr w:rsidR="00310D3B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790E4E" w:rsidRPr="008F35F9" w:rsidRDefault="003505D2" w:rsidP="001B4BD1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</w:t>
            </w:r>
            <w:r>
              <w:rPr>
                <w:rFonts w:ascii="標楷體" w:eastAsia="標楷體" w:hAnsi="標楷體"/>
              </w:rPr>
              <w:t>與工作的過程中</w:t>
            </w:r>
            <w:r w:rsidR="00D8460C">
              <w:rPr>
                <w:rFonts w:ascii="標楷體" w:eastAsia="標楷體" w:hAnsi="標楷體" w:hint="eastAsia"/>
              </w:rPr>
              <w:t>，有</w:t>
            </w:r>
            <w:r w:rsidR="00D8460C">
              <w:rPr>
                <w:rFonts w:ascii="標楷體" w:eastAsia="標楷體" w:hAnsi="標楷體"/>
              </w:rPr>
              <w:t>很多學習新經驗的機會。</w:t>
            </w:r>
          </w:p>
        </w:tc>
      </w:tr>
      <w:tr w:rsidR="00310D3B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310D3B" w:rsidRPr="008F35F9" w:rsidRDefault="004C2FA8" w:rsidP="008A2E56">
            <w:pPr>
              <w:numPr>
                <w:ilvl w:val="0"/>
                <w:numId w:val="3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對於目前工作最不喜歡的地方？</w:t>
            </w:r>
            <w:r w:rsidRPr="008F35F9">
              <w:rPr>
                <w:rFonts w:ascii="標楷體" w:eastAsia="標楷體" w:hAnsi="標楷體" w:hint="eastAsia"/>
              </w:rPr>
              <w:t>為什麼?</w:t>
            </w:r>
          </w:p>
        </w:tc>
      </w:tr>
      <w:tr w:rsidR="00310D3B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790E4E" w:rsidRPr="008F35F9" w:rsidRDefault="00D8460C" w:rsidP="00480FBB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  <w:r>
              <w:rPr>
                <w:rFonts w:ascii="標楷體" w:eastAsia="標楷體" w:hAnsi="標楷體"/>
              </w:rPr>
              <w:t>。</w:t>
            </w: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4C2FA8" w:rsidRPr="008F35F9" w:rsidRDefault="004C2FA8" w:rsidP="00101DC1">
            <w:pPr>
              <w:numPr>
                <w:ilvl w:val="0"/>
                <w:numId w:val="3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</w:rPr>
              <w:t>去年進步最多的能力？為什麼?</w:t>
            </w:r>
            <w:r w:rsidR="00F26E73" w:rsidRPr="008F35F9">
              <w:rPr>
                <w:rFonts w:ascii="標楷體" w:eastAsia="標楷體" w:hAnsi="標楷體" w:hint="eastAsia"/>
              </w:rPr>
              <w:t>如何感受</w:t>
            </w:r>
            <w:r w:rsidR="000F5223" w:rsidRPr="008F35F9">
              <w:rPr>
                <w:rFonts w:ascii="標楷體" w:eastAsia="標楷體" w:hAnsi="標楷體" w:hint="eastAsia"/>
              </w:rPr>
              <w:t>到？</w:t>
            </w:r>
            <w:proofErr w:type="gramStart"/>
            <w:r w:rsidR="00101DC1" w:rsidRPr="008F35F9">
              <w:rPr>
                <w:rFonts w:ascii="標楷體" w:eastAsia="標楷體" w:hAnsi="標楷體" w:hint="eastAsia"/>
              </w:rPr>
              <w:t>可佐以</w:t>
            </w:r>
            <w:proofErr w:type="gramEnd"/>
            <w:r w:rsidR="00101DC1" w:rsidRPr="008F35F9">
              <w:rPr>
                <w:rFonts w:ascii="標楷體" w:eastAsia="標楷體" w:hAnsi="標楷體" w:hint="eastAsia"/>
              </w:rPr>
              <w:t>具體事例</w:t>
            </w: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790E4E" w:rsidRPr="008F35F9" w:rsidRDefault="00D8460C" w:rsidP="00D8460C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</w:t>
            </w:r>
            <w:r>
              <w:rPr>
                <w:rFonts w:ascii="標楷體" w:eastAsia="標楷體" w:hAnsi="標楷體"/>
              </w:rPr>
              <w:t>他人合作協同及溝</w:t>
            </w:r>
            <w:r>
              <w:rPr>
                <w:rFonts w:ascii="標楷體" w:eastAsia="標楷體" w:hAnsi="標楷體" w:hint="eastAsia"/>
              </w:rPr>
              <w:t>通</w:t>
            </w:r>
            <w:r>
              <w:rPr>
                <w:rFonts w:ascii="標楷體" w:eastAsia="標楷體" w:hAnsi="標楷體"/>
              </w:rPr>
              <w:t>。</w:t>
            </w:r>
            <w:r>
              <w:rPr>
                <w:rFonts w:ascii="標楷體" w:eastAsia="標楷體" w:hAnsi="標楷體" w:hint="eastAsia"/>
              </w:rPr>
              <w:t>例</w:t>
            </w:r>
            <w:r>
              <w:rPr>
                <w:rFonts w:ascii="標楷體" w:eastAsia="標楷體" w:hAnsi="標楷體"/>
              </w:rPr>
              <w:t>如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>公司外</w:t>
            </w:r>
            <w:r>
              <w:rPr>
                <w:rFonts w:ascii="標楷體" w:eastAsia="標楷體" w:hAnsi="標楷體" w:hint="eastAsia"/>
              </w:rPr>
              <w:t>需</w:t>
            </w:r>
            <w:r>
              <w:rPr>
                <w:rFonts w:ascii="標楷體" w:eastAsia="標楷體" w:hAnsi="標楷體"/>
              </w:rPr>
              <w:t>求訪談面對客戶、</w:t>
            </w:r>
            <w:r>
              <w:rPr>
                <w:rFonts w:ascii="標楷體" w:eastAsia="標楷體" w:hAnsi="標楷體" w:hint="eastAsia"/>
              </w:rPr>
              <w:t>跨</w:t>
            </w:r>
            <w:r>
              <w:rPr>
                <w:rFonts w:ascii="標楷體" w:eastAsia="標楷體" w:hAnsi="標楷體"/>
              </w:rPr>
              <w:t>部門合作如</w:t>
            </w:r>
            <w:r>
              <w:rPr>
                <w:rFonts w:ascii="標楷體" w:eastAsia="標楷體" w:hAnsi="標楷體" w:hint="eastAsia"/>
              </w:rPr>
              <w:t>SDO與PMAP團</w:t>
            </w:r>
            <w:r>
              <w:rPr>
                <w:rFonts w:ascii="標楷體" w:eastAsia="標楷體" w:hAnsi="標楷體"/>
              </w:rPr>
              <w:t>隊、部門內其他分組人員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217733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D6E3BC" w:themeFill="accent3" w:themeFillTint="66"/>
            <w:vAlign w:val="center"/>
          </w:tcPr>
          <w:p w:rsidR="00217733" w:rsidRPr="008F35F9" w:rsidRDefault="00790E4E" w:rsidP="000F5223">
            <w:pPr>
              <w:tabs>
                <w:tab w:val="left" w:pos="602"/>
              </w:tabs>
              <w:snapToGrid w:val="0"/>
              <w:jc w:val="both"/>
              <w:rPr>
                <w:rFonts w:ascii="標楷體" w:eastAsia="標楷體" w:hAnsi="標楷體"/>
                <w:b/>
              </w:rPr>
            </w:pPr>
            <w:r w:rsidRPr="008F35F9">
              <w:rPr>
                <w:rFonts w:ascii="標楷體" w:eastAsia="標楷體" w:hAnsi="標楷體" w:hint="eastAsia"/>
                <w:b/>
              </w:rPr>
              <w:t>2.</w:t>
            </w:r>
            <w:r w:rsidR="00F26E73" w:rsidRPr="008F35F9">
              <w:rPr>
                <w:rFonts w:ascii="標楷體" w:eastAsia="標楷體" w:hAnsi="標楷體" w:hint="eastAsia"/>
                <w:b/>
              </w:rPr>
              <w:t>能力自評</w:t>
            </w:r>
            <w:r w:rsidR="00346EBA" w:rsidRPr="008F35F9">
              <w:rPr>
                <w:rFonts w:ascii="標楷體" w:eastAsia="標楷體" w:hAnsi="標楷體" w:hint="eastAsia"/>
              </w:rPr>
              <w:t>：參考職務說明書，總結個人能力現況，可透過自我</w:t>
            </w:r>
            <w:r w:rsidR="00F26E73" w:rsidRPr="008F35F9">
              <w:rPr>
                <w:rFonts w:ascii="標楷體" w:eastAsia="標楷體" w:hAnsi="標楷體" w:hint="eastAsia"/>
              </w:rPr>
              <w:t>或</w:t>
            </w:r>
            <w:r w:rsidR="00346EBA" w:rsidRPr="008F35F9">
              <w:rPr>
                <w:rFonts w:ascii="標楷體" w:eastAsia="標楷體" w:hAnsi="標楷體" w:hint="eastAsia"/>
              </w:rPr>
              <w:t>與標竿比較</w:t>
            </w:r>
            <w:r w:rsidR="00F26E73" w:rsidRPr="008F35F9">
              <w:rPr>
                <w:rFonts w:ascii="標楷體" w:eastAsia="標楷體" w:hAnsi="標楷體" w:hint="eastAsia"/>
              </w:rPr>
              <w:t>的方式</w:t>
            </w: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DAEEF3" w:themeFill="accent5" w:themeFillTint="33"/>
            <w:vAlign w:val="center"/>
          </w:tcPr>
          <w:p w:rsidR="004C2FA8" w:rsidRPr="008F35F9" w:rsidRDefault="00643207" w:rsidP="0074697D">
            <w:pPr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  <w:b/>
                <w:bCs/>
              </w:rPr>
              <w:t>(優勢</w:t>
            </w:r>
            <w:r w:rsidR="000F5223" w:rsidRPr="008F35F9">
              <w:rPr>
                <w:rFonts w:ascii="標楷體" w:eastAsia="標楷體" w:hAnsi="標楷體" w:hint="eastAsia"/>
                <w:b/>
                <w:bCs/>
              </w:rPr>
              <w:t>-</w:t>
            </w:r>
            <w:r w:rsidR="0074697D" w:rsidRPr="008F35F9">
              <w:rPr>
                <w:rFonts w:ascii="標楷體" w:eastAsia="標楷體" w:hAnsi="標楷體" w:hint="eastAsia"/>
                <w:b/>
                <w:bCs/>
              </w:rPr>
              <w:t>s</w:t>
            </w:r>
            <w:r w:rsidR="000F5223" w:rsidRPr="008F35F9">
              <w:rPr>
                <w:rFonts w:ascii="標楷體" w:eastAsia="標楷體" w:hAnsi="標楷體" w:hint="eastAsia"/>
                <w:b/>
                <w:bCs/>
              </w:rPr>
              <w:t>trength</w:t>
            </w:r>
            <w:r w:rsidRPr="008F35F9">
              <w:rPr>
                <w:rFonts w:ascii="標楷體" w:eastAsia="標楷體" w:hAnsi="標楷體" w:hint="eastAsia"/>
                <w:b/>
                <w:bCs/>
              </w:rPr>
              <w:t>)</w:t>
            </w:r>
            <w:r w:rsidRPr="008F35F9">
              <w:rPr>
                <w:rFonts w:ascii="標楷體" w:eastAsia="標楷體" w:hAnsi="標楷體"/>
                <w:b/>
                <w:bCs/>
              </w:rPr>
              <w:t>個人擅長之處</w:t>
            </w: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:rsidR="004C2FA8" w:rsidRPr="008F35F9" w:rsidRDefault="004C2FA8" w:rsidP="001740EF">
            <w:pPr>
              <w:jc w:val="both"/>
              <w:rPr>
                <w:rFonts w:ascii="標楷體" w:eastAsia="標楷體" w:hAnsi="標楷體"/>
                <w:b/>
              </w:rPr>
            </w:pPr>
            <w:r w:rsidRPr="008F35F9">
              <w:rPr>
                <w:rFonts w:ascii="標楷體" w:eastAsia="標楷體" w:hAnsi="標楷體" w:hint="eastAsia"/>
                <w:b/>
              </w:rPr>
              <w:t>硬功夫</w:t>
            </w:r>
            <w:r w:rsidRPr="008F35F9">
              <w:rPr>
                <w:rFonts w:ascii="標楷體" w:eastAsia="標楷體" w:hAnsi="標楷體"/>
                <w:b/>
              </w:rPr>
              <w:t xml:space="preserve"> (系統分析、….)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:rsidR="004C2FA8" w:rsidRPr="008F35F9" w:rsidRDefault="004C2FA8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  <w:b/>
              </w:rPr>
              <w:t>軟實力</w:t>
            </w:r>
            <w:r w:rsidRPr="008F35F9">
              <w:rPr>
                <w:rFonts w:ascii="標楷體" w:eastAsia="標楷體" w:hAnsi="標楷體"/>
                <w:b/>
              </w:rPr>
              <w:t xml:space="preserve"> (</w:t>
            </w:r>
            <w:r w:rsidR="00790E4E" w:rsidRPr="008F35F9">
              <w:rPr>
                <w:rFonts w:ascii="標楷體" w:eastAsia="標楷體" w:hAnsi="標楷體" w:hint="eastAsia"/>
                <w:b/>
              </w:rPr>
              <w:t>溝通協商</w:t>
            </w:r>
            <w:r w:rsidRPr="008F35F9">
              <w:rPr>
                <w:rFonts w:ascii="標楷體" w:eastAsia="標楷體" w:hAnsi="標楷體"/>
                <w:b/>
              </w:rPr>
              <w:t>、</w:t>
            </w:r>
            <w:r w:rsidR="00790E4E" w:rsidRPr="008F35F9">
              <w:rPr>
                <w:rFonts w:ascii="標楷體" w:eastAsia="標楷體" w:hAnsi="標楷體" w:hint="eastAsia"/>
                <w:b/>
              </w:rPr>
              <w:t>簡報技巧</w:t>
            </w:r>
            <w:r w:rsidRPr="008F35F9">
              <w:rPr>
                <w:rFonts w:ascii="標楷體" w:eastAsia="標楷體" w:hAnsi="標楷體"/>
                <w:b/>
              </w:rPr>
              <w:t>….)</w:t>
            </w:r>
          </w:p>
        </w:tc>
      </w:tr>
      <w:tr w:rsidR="00D8460C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</w:tcPr>
          <w:p w:rsidR="00D8460C" w:rsidRPr="008F35F9" w:rsidRDefault="00D8460C" w:rsidP="00D8460C">
            <w:pPr>
              <w:numPr>
                <w:ilvl w:val="0"/>
                <w:numId w:val="2"/>
              </w:numPr>
              <w:tabs>
                <w:tab w:val="left" w:pos="588"/>
              </w:tabs>
              <w:snapToGrid w:val="0"/>
              <w:ind w:left="602" w:hanging="36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程式撰寫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:rsidR="00D8460C" w:rsidRPr="008F35F9" w:rsidRDefault="00D8460C" w:rsidP="00D8460C">
            <w:pPr>
              <w:numPr>
                <w:ilvl w:val="0"/>
                <w:numId w:val="5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  <w:r w:rsidRPr="0080689C">
              <w:rPr>
                <w:rFonts w:ascii="標楷體" w:eastAsia="標楷體" w:hAnsi="標楷體" w:hint="eastAsia"/>
              </w:rPr>
              <w:t>分析彙整能力</w:t>
            </w:r>
          </w:p>
        </w:tc>
      </w:tr>
      <w:tr w:rsidR="00D8460C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</w:tcPr>
          <w:p w:rsidR="00D8460C" w:rsidRPr="008F35F9" w:rsidRDefault="00D8460C" w:rsidP="00D8460C">
            <w:pPr>
              <w:numPr>
                <w:ilvl w:val="0"/>
                <w:numId w:val="2"/>
              </w:numPr>
              <w:tabs>
                <w:tab w:val="left" w:pos="588"/>
              </w:tabs>
              <w:snapToGrid w:val="0"/>
              <w:ind w:left="602" w:hanging="36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處理現有系統的邏輯錯誤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:rsidR="00D8460C" w:rsidRPr="008F35F9" w:rsidRDefault="00D8460C" w:rsidP="00D8460C">
            <w:pPr>
              <w:numPr>
                <w:ilvl w:val="0"/>
                <w:numId w:val="5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</w:tcPr>
          <w:p w:rsidR="004C2FA8" w:rsidRPr="008F35F9" w:rsidRDefault="004C2FA8">
            <w:pPr>
              <w:numPr>
                <w:ilvl w:val="0"/>
                <w:numId w:val="2"/>
              </w:numPr>
              <w:tabs>
                <w:tab w:val="left" w:pos="588"/>
              </w:tabs>
              <w:snapToGrid w:val="0"/>
              <w:ind w:left="602" w:hanging="36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:rsidR="004C2FA8" w:rsidRPr="008F35F9" w:rsidRDefault="004C2FA8">
            <w:pPr>
              <w:numPr>
                <w:ilvl w:val="0"/>
                <w:numId w:val="5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DAEEF3" w:themeFill="accent5" w:themeFillTint="33"/>
            <w:vAlign w:val="center"/>
          </w:tcPr>
          <w:p w:rsidR="004C2FA8" w:rsidRPr="008F35F9" w:rsidRDefault="00643207" w:rsidP="00643207">
            <w:pPr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  <w:b/>
                <w:bCs/>
              </w:rPr>
              <w:t>(劣勢</w:t>
            </w:r>
            <w:r w:rsidR="0074697D" w:rsidRPr="008F35F9">
              <w:rPr>
                <w:rFonts w:ascii="標楷體" w:eastAsia="標楷體" w:hAnsi="標楷體" w:hint="eastAsia"/>
                <w:b/>
                <w:bCs/>
              </w:rPr>
              <w:t>-w</w:t>
            </w:r>
            <w:r w:rsidR="000F5223" w:rsidRPr="008F35F9">
              <w:rPr>
                <w:rFonts w:ascii="標楷體" w:eastAsia="標楷體" w:hAnsi="標楷體" w:hint="eastAsia"/>
                <w:b/>
                <w:bCs/>
              </w:rPr>
              <w:t>eakness</w:t>
            </w:r>
            <w:r w:rsidRPr="008F35F9">
              <w:rPr>
                <w:rFonts w:ascii="標楷體" w:eastAsia="標楷體" w:hAnsi="標楷體" w:hint="eastAsia"/>
                <w:b/>
                <w:bCs/>
              </w:rPr>
              <w:t>)</w:t>
            </w:r>
            <w:r w:rsidR="004C2FA8" w:rsidRPr="008F35F9">
              <w:rPr>
                <w:rFonts w:ascii="標楷體" w:eastAsia="標楷體" w:hAnsi="標楷體"/>
                <w:b/>
                <w:bCs/>
              </w:rPr>
              <w:t>有待加強之處</w:t>
            </w: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:rsidR="004C2FA8" w:rsidRPr="008F35F9" w:rsidRDefault="004C2FA8">
            <w:pPr>
              <w:jc w:val="both"/>
              <w:rPr>
                <w:rFonts w:ascii="標楷體" w:eastAsia="標楷體" w:hAnsi="標楷體"/>
                <w:b/>
              </w:rPr>
            </w:pPr>
            <w:r w:rsidRPr="008F35F9">
              <w:rPr>
                <w:rFonts w:ascii="標楷體" w:eastAsia="標楷體" w:hAnsi="標楷體" w:hint="eastAsia"/>
                <w:b/>
              </w:rPr>
              <w:t>硬功夫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:rsidR="004C2FA8" w:rsidRPr="008F35F9" w:rsidRDefault="004C2FA8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  <w:b/>
              </w:rPr>
              <w:t>軟實力</w:t>
            </w:r>
          </w:p>
        </w:tc>
      </w:tr>
      <w:tr w:rsidR="00D8460C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:rsidR="00D8460C" w:rsidRPr="008F35F9" w:rsidRDefault="00D8460C" w:rsidP="00D8460C">
            <w:pPr>
              <w:numPr>
                <w:ilvl w:val="0"/>
                <w:numId w:val="4"/>
              </w:numPr>
              <w:tabs>
                <w:tab w:val="left" w:pos="602"/>
              </w:tabs>
              <w:snapToGrid w:val="0"/>
              <w:ind w:left="616" w:hanging="376"/>
              <w:jc w:val="both"/>
              <w:rPr>
                <w:rFonts w:ascii="標楷體" w:eastAsia="標楷體" w:hAnsi="標楷體"/>
              </w:rPr>
            </w:pPr>
            <w:r w:rsidRPr="00C721BC">
              <w:rPr>
                <w:rFonts w:ascii="標楷體" w:eastAsia="標楷體" w:hAnsi="標楷體" w:hint="eastAsia"/>
              </w:rPr>
              <w:t>加強工作分派能力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:rsidR="00D8460C" w:rsidRPr="008F35F9" w:rsidRDefault="00D8460C" w:rsidP="00D8460C">
            <w:pPr>
              <w:numPr>
                <w:ilvl w:val="0"/>
                <w:numId w:val="1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簡報技巧</w:t>
            </w:r>
          </w:p>
        </w:tc>
      </w:tr>
      <w:tr w:rsidR="00D8460C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:rsidR="00D8460C" w:rsidRPr="008F35F9" w:rsidRDefault="00D8460C" w:rsidP="00D8460C">
            <w:pPr>
              <w:numPr>
                <w:ilvl w:val="0"/>
                <w:numId w:val="4"/>
              </w:numPr>
              <w:tabs>
                <w:tab w:val="left" w:pos="602"/>
              </w:tabs>
              <w:snapToGrid w:val="0"/>
              <w:ind w:left="616" w:hanging="376"/>
              <w:jc w:val="both"/>
              <w:rPr>
                <w:rFonts w:ascii="標楷體" w:eastAsia="標楷體" w:hAnsi="標楷體"/>
              </w:rPr>
            </w:pPr>
            <w:r w:rsidRPr="00C721BC">
              <w:rPr>
                <w:rFonts w:ascii="標楷體" w:eastAsia="標楷體" w:hAnsi="標楷體" w:hint="eastAsia"/>
              </w:rPr>
              <w:t>培養專案規劃與管理能力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:rsidR="00D8460C" w:rsidRPr="008F35F9" w:rsidRDefault="00D8460C" w:rsidP="00D8460C">
            <w:pPr>
              <w:numPr>
                <w:ilvl w:val="0"/>
                <w:numId w:val="1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與客戶的應對及情緒控管</w:t>
            </w:r>
          </w:p>
        </w:tc>
      </w:tr>
      <w:tr w:rsidR="00346EBA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:rsidR="00346EBA" w:rsidRPr="008F35F9" w:rsidRDefault="00346EBA">
            <w:pPr>
              <w:numPr>
                <w:ilvl w:val="0"/>
                <w:numId w:val="4"/>
              </w:numPr>
              <w:tabs>
                <w:tab w:val="left" w:pos="602"/>
              </w:tabs>
              <w:snapToGrid w:val="0"/>
              <w:ind w:left="616" w:hanging="376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:rsidR="00346EBA" w:rsidRPr="008F35F9" w:rsidRDefault="00346EBA">
            <w:pPr>
              <w:numPr>
                <w:ilvl w:val="0"/>
                <w:numId w:val="1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</w:p>
        </w:tc>
      </w:tr>
      <w:tr w:rsidR="000F5223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0F5223" w:rsidRPr="008F35F9" w:rsidRDefault="000F5223">
            <w:pPr>
              <w:jc w:val="both"/>
              <w:rPr>
                <w:rFonts w:ascii="標楷體" w:eastAsia="標楷體" w:hAnsi="標楷體"/>
                <w:b/>
                <w:bCs/>
              </w:rPr>
            </w:pPr>
          </w:p>
        </w:tc>
      </w:tr>
      <w:tr w:rsidR="0074697D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FDE9D9" w:themeFill="accent6" w:themeFillTint="33"/>
            <w:vAlign w:val="center"/>
          </w:tcPr>
          <w:p w:rsidR="0074697D" w:rsidRPr="008F35F9" w:rsidRDefault="00790E4E" w:rsidP="0074697D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8F35F9">
              <w:rPr>
                <w:rFonts w:ascii="標楷體" w:eastAsia="標楷體" w:hAnsi="標楷體" w:hint="eastAsia"/>
                <w:b/>
                <w:bCs/>
              </w:rPr>
              <w:t>3.</w:t>
            </w:r>
            <w:r w:rsidR="0074697D" w:rsidRPr="008F35F9">
              <w:rPr>
                <w:rFonts w:ascii="標楷體" w:eastAsia="標楷體" w:hAnsi="標楷體"/>
                <w:b/>
                <w:bCs/>
              </w:rPr>
              <w:t>年度發展目標：(</w:t>
            </w:r>
            <w:r w:rsidR="0074697D" w:rsidRPr="008F35F9">
              <w:rPr>
                <w:rFonts w:ascii="標楷體" w:eastAsia="標楷體" w:hAnsi="標楷體" w:hint="eastAsia"/>
                <w:b/>
                <w:bCs/>
              </w:rPr>
              <w:t>職</w:t>
            </w:r>
            <w:proofErr w:type="gramStart"/>
            <w:r w:rsidR="0074697D" w:rsidRPr="008F35F9">
              <w:rPr>
                <w:rFonts w:ascii="標楷體" w:eastAsia="標楷體" w:hAnsi="標楷體" w:hint="eastAsia"/>
                <w:b/>
                <w:bCs/>
              </w:rPr>
              <w:t>涯</w:t>
            </w:r>
            <w:proofErr w:type="gramEnd"/>
            <w:r w:rsidR="0074697D" w:rsidRPr="008F35F9">
              <w:rPr>
                <w:rFonts w:ascii="標楷體" w:eastAsia="標楷體" w:hAnsi="標楷體" w:hint="eastAsia"/>
                <w:b/>
                <w:bCs/>
              </w:rPr>
              <w:t>發展、</w:t>
            </w:r>
            <w:r w:rsidR="0074697D" w:rsidRPr="008F35F9">
              <w:rPr>
                <w:rFonts w:ascii="標楷體" w:eastAsia="標楷體" w:hAnsi="標楷體"/>
                <w:b/>
                <w:bCs/>
              </w:rPr>
              <w:t>工作目標與能力發展)</w:t>
            </w:r>
          </w:p>
        </w:tc>
      </w:tr>
      <w:tr w:rsidR="000F5223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0F5223" w:rsidRPr="008F35F9" w:rsidRDefault="0074697D" w:rsidP="008A2E56">
            <w:pPr>
              <w:numPr>
                <w:ilvl w:val="0"/>
                <w:numId w:val="11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對於目前工作最想改變什麼地方？</w:t>
            </w:r>
          </w:p>
        </w:tc>
      </w:tr>
      <w:tr w:rsidR="0074697D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153640" w:rsidRPr="008F35F9" w:rsidRDefault="004455EE" w:rsidP="00981469">
            <w:pPr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  <w:r>
              <w:rPr>
                <w:rFonts w:ascii="標楷體" w:eastAsia="標楷體" w:hAnsi="標楷體"/>
              </w:rPr>
              <w:t>。</w:t>
            </w:r>
          </w:p>
        </w:tc>
      </w:tr>
      <w:tr w:rsidR="0074697D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74697D" w:rsidRPr="008F35F9" w:rsidRDefault="0074697D" w:rsidP="00EB4A5F">
            <w:pPr>
              <w:numPr>
                <w:ilvl w:val="0"/>
                <w:numId w:val="11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</w:rPr>
              <w:t>希望</w:t>
            </w:r>
            <w:r w:rsidR="00EB4A5F" w:rsidRPr="008F35F9">
              <w:rPr>
                <w:rFonts w:ascii="標楷體" w:eastAsia="標楷體" w:hAnsi="標楷體" w:hint="eastAsia"/>
              </w:rPr>
              <w:t>負責什麼工作?後續想朝哪種</w:t>
            </w:r>
            <w:r w:rsidRPr="008F35F9">
              <w:rPr>
                <w:rFonts w:ascii="標楷體" w:eastAsia="標楷體" w:hAnsi="標楷體" w:hint="eastAsia"/>
              </w:rPr>
              <w:t>職務</w:t>
            </w:r>
            <w:r w:rsidR="00EB4A5F" w:rsidRPr="008F35F9">
              <w:rPr>
                <w:rFonts w:ascii="標楷體" w:eastAsia="標楷體" w:hAnsi="標楷體" w:hint="eastAsia"/>
              </w:rPr>
              <w:t>發展</w:t>
            </w:r>
            <w:r w:rsidRPr="008F35F9">
              <w:rPr>
                <w:rFonts w:ascii="標楷體" w:eastAsia="標楷體" w:hAnsi="標楷體" w:hint="eastAsia"/>
              </w:rPr>
              <w:t>(轉換/升任)？</w:t>
            </w:r>
            <w:r w:rsidR="00EB4A5F" w:rsidRPr="008F35F9">
              <w:rPr>
                <w:rFonts w:ascii="標楷體" w:eastAsia="標楷體" w:hAnsi="標楷體" w:hint="eastAsia"/>
              </w:rPr>
              <w:t>會更</w:t>
            </w:r>
            <w:r w:rsidRPr="008F35F9">
              <w:rPr>
                <w:rFonts w:ascii="標楷體" w:eastAsia="標楷體" w:hAnsi="標楷體" w:hint="eastAsia"/>
              </w:rPr>
              <w:t>有</w:t>
            </w:r>
            <w:r w:rsidR="00E911ED" w:rsidRPr="008F35F9">
              <w:rPr>
                <w:rFonts w:ascii="標楷體" w:eastAsia="標楷體" w:hAnsi="標楷體" w:hint="eastAsia"/>
              </w:rPr>
              <w:t>成就感與價值貢獻</w:t>
            </w:r>
            <w:r w:rsidR="00EB4A5F" w:rsidRPr="008F35F9">
              <w:rPr>
                <w:rFonts w:ascii="標楷體" w:eastAsia="標楷體" w:hAnsi="標楷體" w:hint="eastAsia"/>
              </w:rPr>
              <w:t>。</w:t>
            </w:r>
          </w:p>
        </w:tc>
      </w:tr>
      <w:tr w:rsidR="0074697D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790E4E" w:rsidRPr="008F35F9" w:rsidRDefault="00A87B65" w:rsidP="00981469">
            <w:pPr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依部門各長官的職務分派，盡力貢獻自己所能。</w:t>
            </w:r>
          </w:p>
        </w:tc>
      </w:tr>
      <w:tr w:rsidR="0074697D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C3717B" w:rsidRPr="008F35F9" w:rsidRDefault="00E911ED" w:rsidP="008A2E56">
            <w:pPr>
              <w:numPr>
                <w:ilvl w:val="0"/>
                <w:numId w:val="11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</w:rPr>
              <w:t>為了達成工作交付與職務(</w:t>
            </w:r>
            <w:r w:rsidRPr="008F35F9">
              <w:rPr>
                <w:rFonts w:ascii="標楷體" w:eastAsia="標楷體" w:hAnsi="標楷體"/>
              </w:rPr>
              <w:t>職務說明書</w:t>
            </w:r>
            <w:r w:rsidRPr="008F35F9">
              <w:rPr>
                <w:rFonts w:ascii="標楷體" w:eastAsia="標楷體" w:hAnsi="標楷體" w:hint="eastAsia"/>
              </w:rPr>
              <w:t>)</w:t>
            </w:r>
            <w:r w:rsidR="008A2E56" w:rsidRPr="008F35F9">
              <w:rPr>
                <w:rFonts w:ascii="標楷體" w:eastAsia="標楷體" w:hAnsi="標楷體" w:hint="eastAsia"/>
              </w:rPr>
              <w:t>要求，希望今年的能力發展目標</w:t>
            </w:r>
            <w:r w:rsidRPr="008F35F9">
              <w:rPr>
                <w:rFonts w:ascii="標楷體" w:eastAsia="標楷體" w:hAnsi="標楷體" w:hint="eastAsia"/>
              </w:rPr>
              <w:t>為何?</w:t>
            </w:r>
            <w:r w:rsidRPr="008F35F9">
              <w:rPr>
                <w:rFonts w:ascii="標楷體" w:eastAsia="標楷體" w:hAnsi="標楷體"/>
              </w:rPr>
              <w:t xml:space="preserve"> (至少3項)</w:t>
            </w:r>
          </w:p>
          <w:p w:rsidR="0074697D" w:rsidRPr="008F35F9" w:rsidRDefault="00C3717B" w:rsidP="00C3717B">
            <w:pPr>
              <w:snapToGrid w:val="0"/>
              <w:ind w:left="376"/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</w:rPr>
              <w:t>請思考與描繪能力提升後的景象，及自我如何具體判定或感受能力提昇的程度。</w:t>
            </w: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4C2FA8" w:rsidRPr="008F35F9" w:rsidRDefault="006B6E49" w:rsidP="009C4A45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加強對系統效能問題的處理能力</w:t>
            </w: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4C2FA8" w:rsidRPr="008F35F9" w:rsidRDefault="006B6E49" w:rsidP="009C4A45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 w:rsidRPr="00C721BC">
              <w:rPr>
                <w:rFonts w:ascii="標楷體" w:eastAsia="標楷體" w:hAnsi="標楷體" w:hint="eastAsia"/>
              </w:rPr>
              <w:t>加強工作分派能力</w:t>
            </w:r>
          </w:p>
        </w:tc>
      </w:tr>
      <w:tr w:rsidR="00790E4E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790E4E" w:rsidRPr="008F35F9" w:rsidRDefault="007574F9" w:rsidP="009C4A45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加強對問題敘述之技巧</w:t>
            </w: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4C2FA8" w:rsidRPr="008F35F9" w:rsidRDefault="004C2FA8" w:rsidP="009C4A45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4C2FA8" w:rsidRPr="008F35F9" w:rsidRDefault="004C2FA8" w:rsidP="009C4A45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  <w:b/>
              </w:rPr>
            </w:pP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4C2FA8" w:rsidRPr="008F35F9" w:rsidRDefault="004C2FA8" w:rsidP="009C4A45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</w:p>
        </w:tc>
      </w:tr>
      <w:tr w:rsidR="00790E4E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790E4E" w:rsidRPr="008F35F9" w:rsidRDefault="00790E4E" w:rsidP="009C4A45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</w:p>
        </w:tc>
      </w:tr>
      <w:tr w:rsidR="004C2FA8" w:rsidRPr="008F35F9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:rsidR="004C2FA8" w:rsidRPr="008F35F9" w:rsidRDefault="004C2FA8" w:rsidP="001D282F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C2FA8" w:rsidRPr="008F35F9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FDE9D9" w:themeFill="accent6" w:themeFillTint="33"/>
          </w:tcPr>
          <w:p w:rsidR="004C2FA8" w:rsidRPr="008F35F9" w:rsidRDefault="00790E4E">
            <w:pPr>
              <w:rPr>
                <w:rFonts w:ascii="標楷體" w:eastAsia="標楷體" w:hAnsi="標楷體"/>
                <w:b/>
                <w:bCs/>
              </w:rPr>
            </w:pPr>
            <w:r w:rsidRPr="008F35F9">
              <w:rPr>
                <w:rFonts w:ascii="標楷體" w:eastAsia="標楷體" w:hAnsi="標楷體" w:hint="eastAsia"/>
                <w:b/>
                <w:bCs/>
              </w:rPr>
              <w:t>4.</w:t>
            </w:r>
            <w:r w:rsidR="004C2FA8" w:rsidRPr="008F35F9">
              <w:rPr>
                <w:rFonts w:ascii="標楷體" w:eastAsia="標楷體" w:hAnsi="標楷體"/>
                <w:b/>
                <w:bCs/>
              </w:rPr>
              <w:t>行動計劃</w:t>
            </w:r>
          </w:p>
        </w:tc>
        <w:tc>
          <w:tcPr>
            <w:tcW w:w="2259" w:type="dxa"/>
            <w:gridSpan w:val="3"/>
            <w:shd w:val="clear" w:color="auto" w:fill="FDE9D9" w:themeFill="accent6" w:themeFillTint="33"/>
          </w:tcPr>
          <w:p w:rsidR="004C2FA8" w:rsidRPr="008F35F9" w:rsidRDefault="004C2FA8">
            <w:pPr>
              <w:rPr>
                <w:rFonts w:ascii="標楷體" w:eastAsia="標楷體" w:hAnsi="標楷體"/>
                <w:b/>
                <w:bCs/>
              </w:rPr>
            </w:pPr>
            <w:r w:rsidRPr="008F35F9">
              <w:rPr>
                <w:rFonts w:ascii="標楷體" w:eastAsia="標楷體" w:hAnsi="標楷體"/>
                <w:b/>
                <w:bCs/>
              </w:rPr>
              <w:t>預期產出</w:t>
            </w:r>
          </w:p>
        </w:tc>
        <w:tc>
          <w:tcPr>
            <w:tcW w:w="1757" w:type="dxa"/>
            <w:gridSpan w:val="2"/>
            <w:shd w:val="clear" w:color="auto" w:fill="FDE9D9" w:themeFill="accent6" w:themeFillTint="33"/>
          </w:tcPr>
          <w:p w:rsidR="004C2FA8" w:rsidRPr="008F35F9" w:rsidRDefault="004C2FA8">
            <w:pPr>
              <w:rPr>
                <w:rFonts w:ascii="標楷體" w:eastAsia="標楷體" w:hAnsi="標楷體"/>
                <w:b/>
                <w:bCs/>
              </w:rPr>
            </w:pPr>
            <w:r w:rsidRPr="008F35F9">
              <w:rPr>
                <w:rFonts w:ascii="標楷體" w:eastAsia="標楷體" w:hAnsi="標楷體"/>
                <w:b/>
                <w:bCs/>
              </w:rPr>
              <w:t>預定完成日期</w:t>
            </w:r>
          </w:p>
        </w:tc>
        <w:tc>
          <w:tcPr>
            <w:tcW w:w="2164" w:type="dxa"/>
            <w:gridSpan w:val="2"/>
            <w:shd w:val="clear" w:color="auto" w:fill="FDE9D9" w:themeFill="accent6" w:themeFillTint="33"/>
          </w:tcPr>
          <w:p w:rsidR="004C2FA8" w:rsidRPr="008F35F9" w:rsidRDefault="004C2FA8">
            <w:pPr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  <w:b/>
                <w:bCs/>
              </w:rPr>
              <w:t>完成說明</w:t>
            </w:r>
          </w:p>
        </w:tc>
      </w:tr>
      <w:tr w:rsidR="004C2FA8" w:rsidRPr="008F35F9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auto"/>
            <w:vAlign w:val="center"/>
          </w:tcPr>
          <w:p w:rsidR="004C2FA8" w:rsidRPr="008F35F9" w:rsidRDefault="00B7487D">
            <w:pPr>
              <w:numPr>
                <w:ilvl w:val="0"/>
                <w:numId w:val="6"/>
              </w:numPr>
              <w:tabs>
                <w:tab w:val="left" w:pos="602"/>
              </w:tabs>
              <w:snapToGrid w:val="0"/>
              <w:ind w:left="616" w:hanging="3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依部</w:t>
            </w:r>
            <w:r>
              <w:rPr>
                <w:rFonts w:ascii="標楷體" w:eastAsia="標楷體" w:hAnsi="標楷體"/>
              </w:rPr>
              <w:t>門分派職務，製作工作歷程及心得分享</w:t>
            </w:r>
          </w:p>
        </w:tc>
        <w:tc>
          <w:tcPr>
            <w:tcW w:w="2259" w:type="dxa"/>
            <w:gridSpan w:val="3"/>
            <w:shd w:val="clear" w:color="auto" w:fill="auto"/>
            <w:vAlign w:val="center"/>
          </w:tcPr>
          <w:p w:rsidR="004C2FA8" w:rsidRPr="008F35F9" w:rsidRDefault="00B7487D">
            <w:pPr>
              <w:snapToGrid w:val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心得分享</w:t>
            </w:r>
            <w:r>
              <w:rPr>
                <w:rFonts w:ascii="標楷體" w:eastAsia="標楷體" w:hAnsi="標楷體" w:hint="eastAsia"/>
              </w:rPr>
              <w:t>簡</w:t>
            </w:r>
            <w:r>
              <w:rPr>
                <w:rFonts w:ascii="標楷體" w:eastAsia="標楷體" w:hAnsi="標楷體"/>
              </w:rPr>
              <w:t>報</w:t>
            </w:r>
            <w:bookmarkStart w:id="0" w:name="_GoBack"/>
            <w:bookmarkEnd w:id="0"/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164" w:type="dxa"/>
            <w:gridSpan w:val="2"/>
            <w:shd w:val="clear" w:color="auto" w:fill="auto"/>
          </w:tcPr>
          <w:p w:rsidR="004C2FA8" w:rsidRPr="008F35F9" w:rsidRDefault="004C2FA8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4C2FA8" w:rsidRPr="008F35F9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auto"/>
            <w:vAlign w:val="center"/>
          </w:tcPr>
          <w:p w:rsidR="004C2FA8" w:rsidRPr="008F35F9" w:rsidRDefault="004C2FA8">
            <w:pPr>
              <w:numPr>
                <w:ilvl w:val="0"/>
                <w:numId w:val="6"/>
              </w:numPr>
              <w:tabs>
                <w:tab w:val="left" w:pos="602"/>
              </w:tabs>
              <w:snapToGrid w:val="0"/>
              <w:ind w:left="616" w:hanging="376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3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164" w:type="dxa"/>
            <w:gridSpan w:val="2"/>
            <w:shd w:val="clear" w:color="auto" w:fill="auto"/>
          </w:tcPr>
          <w:p w:rsidR="004C2FA8" w:rsidRPr="008F35F9" w:rsidRDefault="004C2FA8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4C2FA8" w:rsidRPr="008F35F9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auto"/>
            <w:vAlign w:val="center"/>
          </w:tcPr>
          <w:p w:rsidR="004C2FA8" w:rsidRPr="008F35F9" w:rsidRDefault="004C2FA8">
            <w:pPr>
              <w:numPr>
                <w:ilvl w:val="0"/>
                <w:numId w:val="6"/>
              </w:numPr>
              <w:tabs>
                <w:tab w:val="left" w:pos="602"/>
              </w:tabs>
              <w:snapToGrid w:val="0"/>
              <w:ind w:left="616" w:hanging="376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3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164" w:type="dxa"/>
            <w:gridSpan w:val="2"/>
            <w:shd w:val="clear" w:color="auto" w:fill="auto"/>
          </w:tcPr>
          <w:p w:rsidR="004C2FA8" w:rsidRPr="008F35F9" w:rsidRDefault="004C2FA8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4C2FA8" w:rsidRPr="008F35F9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auto"/>
            <w:vAlign w:val="center"/>
          </w:tcPr>
          <w:p w:rsidR="004C2FA8" w:rsidRPr="008F35F9" w:rsidRDefault="004C2FA8">
            <w:pPr>
              <w:numPr>
                <w:ilvl w:val="0"/>
                <w:numId w:val="6"/>
              </w:numPr>
              <w:tabs>
                <w:tab w:val="left" w:pos="602"/>
              </w:tabs>
              <w:snapToGrid w:val="0"/>
              <w:ind w:left="616" w:hanging="376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3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164" w:type="dxa"/>
            <w:gridSpan w:val="2"/>
            <w:shd w:val="clear" w:color="auto" w:fill="auto"/>
          </w:tcPr>
          <w:p w:rsidR="004C2FA8" w:rsidRPr="008F35F9" w:rsidRDefault="004C2FA8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4C2FA8" w:rsidRPr="008F35F9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auto"/>
            <w:vAlign w:val="center"/>
          </w:tcPr>
          <w:p w:rsidR="004C2FA8" w:rsidRPr="008F35F9" w:rsidRDefault="004C2FA8">
            <w:pPr>
              <w:numPr>
                <w:ilvl w:val="0"/>
                <w:numId w:val="6"/>
              </w:numPr>
              <w:tabs>
                <w:tab w:val="left" w:pos="602"/>
              </w:tabs>
              <w:snapToGrid w:val="0"/>
              <w:ind w:left="616" w:hanging="376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3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:rsidR="004C2FA8" w:rsidRPr="008F35F9" w:rsidRDefault="004C2FA8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164" w:type="dxa"/>
            <w:gridSpan w:val="2"/>
            <w:shd w:val="clear" w:color="auto" w:fill="auto"/>
          </w:tcPr>
          <w:p w:rsidR="004C2FA8" w:rsidRPr="008F35F9" w:rsidRDefault="004C2FA8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790E4E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790E4E" w:rsidRPr="008F35F9" w:rsidRDefault="00790E4E" w:rsidP="009018CF">
            <w:pPr>
              <w:jc w:val="both"/>
              <w:rPr>
                <w:rFonts w:ascii="標楷體" w:eastAsia="標楷體" w:hAnsi="標楷體"/>
                <w:b/>
              </w:rPr>
            </w:pPr>
          </w:p>
        </w:tc>
      </w:tr>
      <w:tr w:rsidR="004C2FA8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FDE9D9" w:themeFill="accent6" w:themeFillTint="33"/>
            <w:vAlign w:val="center"/>
          </w:tcPr>
          <w:p w:rsidR="004C2FA8" w:rsidRPr="008F35F9" w:rsidRDefault="004C2FA8" w:rsidP="009018CF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  <w:b/>
              </w:rPr>
              <w:t>5.</w:t>
            </w:r>
            <w:r w:rsidRPr="008F35F9">
              <w:rPr>
                <w:rFonts w:ascii="標楷體" w:eastAsia="標楷體" w:hAnsi="標楷體"/>
              </w:rPr>
              <w:t>年度訓練計畫</w:t>
            </w:r>
            <w:r w:rsidR="00790E4E" w:rsidRPr="008F35F9">
              <w:rPr>
                <w:rFonts w:ascii="標楷體" w:eastAsia="標楷體" w:hAnsi="標楷體" w:hint="eastAsia"/>
              </w:rPr>
              <w:t>需求</w:t>
            </w:r>
            <w:r w:rsidRPr="008F35F9">
              <w:rPr>
                <w:rFonts w:ascii="標楷體" w:eastAsia="標楷體" w:hAnsi="標楷體"/>
              </w:rPr>
              <w:t xml:space="preserve">- </w:t>
            </w:r>
            <w:r w:rsidRPr="008F35F9">
              <w:rPr>
                <w:rFonts w:ascii="標楷體" w:eastAsia="標楷體" w:hAnsi="標楷體" w:hint="eastAsia"/>
              </w:rPr>
              <w:t>軟性技能</w:t>
            </w:r>
            <w:r w:rsidR="0089757A" w:rsidRPr="008F35F9">
              <w:rPr>
                <w:rFonts w:ascii="標楷體" w:eastAsia="標楷體" w:hAnsi="標楷體"/>
              </w:rPr>
              <w:t>課程（可複選，</w:t>
            </w:r>
            <w:r w:rsidR="0089757A" w:rsidRPr="008F35F9">
              <w:rPr>
                <w:rFonts w:ascii="標楷體" w:eastAsia="標楷體" w:hAnsi="標楷體" w:hint="eastAsia"/>
              </w:rPr>
              <w:t>供</w:t>
            </w:r>
            <w:r w:rsidR="0089757A" w:rsidRPr="008F35F9">
              <w:rPr>
                <w:rFonts w:ascii="標楷體" w:eastAsia="標楷體" w:hAnsi="標楷體"/>
              </w:rPr>
              <w:t>參考</w:t>
            </w:r>
            <w:r w:rsidRPr="008F35F9">
              <w:rPr>
                <w:rFonts w:ascii="標楷體" w:eastAsia="標楷體" w:hAnsi="標楷體"/>
              </w:rPr>
              <w:t>）</w:t>
            </w: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89757A" w:rsidP="0035549B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 xml:space="preserve">一般溝通  </w:t>
            </w:r>
            <w:r w:rsidR="00C20595" w:rsidRPr="008F35F9">
              <w:rPr>
                <w:rFonts w:ascii="標楷體" w:eastAsia="標楷體" w:hAnsi="標楷體"/>
              </w:rPr>
              <w:t>□</w:t>
            </w:r>
            <w:r w:rsidRPr="008F35F9">
              <w:rPr>
                <w:rFonts w:ascii="標楷體" w:eastAsia="標楷體" w:hAnsi="標楷體"/>
              </w:rPr>
              <w:t xml:space="preserve">DISC-職場全方位溝通(初階)   </w:t>
            </w:r>
            <w:r w:rsidR="00C20595" w:rsidRPr="008F35F9">
              <w:rPr>
                <w:rFonts w:ascii="標楷體" w:eastAsia="標楷體" w:hAnsi="標楷體"/>
              </w:rPr>
              <w:t>□</w:t>
            </w:r>
            <w:r w:rsidRPr="008F35F9">
              <w:rPr>
                <w:rFonts w:ascii="標楷體" w:eastAsia="標楷體" w:hAnsi="標楷體"/>
              </w:rPr>
              <w:t xml:space="preserve">DISC-有效表達與說服技巧(進階)  </w:t>
            </w: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89757A" w:rsidP="0035549B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 xml:space="preserve">對外溝通  □商務談判技巧   </w:t>
            </w:r>
            <w:r w:rsidR="00DA6C71" w:rsidRPr="008F35F9">
              <w:rPr>
                <w:rFonts w:ascii="標楷體" w:eastAsia="標楷體" w:hAnsi="標楷體" w:cs="標楷體"/>
              </w:rPr>
              <w:t>■</w:t>
            </w:r>
            <w:r w:rsidRPr="008F35F9">
              <w:rPr>
                <w:rFonts w:ascii="標楷體" w:eastAsia="標楷體" w:hAnsi="標楷體"/>
              </w:rPr>
              <w:t>有效的客戶溝通技巧</w:t>
            </w: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89757A" w:rsidP="0035549B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 xml:space="preserve">衝突管理/壓力抒解  </w:t>
            </w:r>
            <w:r w:rsidR="00C20595" w:rsidRPr="008F35F9">
              <w:rPr>
                <w:rFonts w:ascii="標楷體" w:eastAsia="標楷體" w:hAnsi="標楷體"/>
              </w:rPr>
              <w:t>□</w:t>
            </w:r>
            <w:r w:rsidRPr="008F35F9">
              <w:rPr>
                <w:rFonts w:ascii="標楷體" w:eastAsia="標楷體" w:hAnsi="標楷體"/>
              </w:rPr>
              <w:t xml:space="preserve">有效處理衝突  /  </w:t>
            </w:r>
            <w:r w:rsidR="00DA6C71" w:rsidRPr="008F35F9">
              <w:rPr>
                <w:rFonts w:ascii="標楷體" w:eastAsia="標楷體" w:hAnsi="標楷體" w:cs="標楷體"/>
              </w:rPr>
              <w:t>■</w:t>
            </w:r>
            <w:r w:rsidRPr="008F35F9">
              <w:rPr>
                <w:rFonts w:ascii="標楷體" w:eastAsia="標楷體" w:hAnsi="標楷體"/>
              </w:rPr>
              <w:t xml:space="preserve">職場情緒管理 </w:t>
            </w: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89757A" w:rsidP="0035549B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 xml:space="preserve">自我發展    </w:t>
            </w:r>
            <w:r w:rsidR="00994F37" w:rsidRPr="008F35F9">
              <w:rPr>
                <w:rFonts w:ascii="標楷體" w:eastAsia="標楷體" w:hAnsi="標楷體" w:cs="標楷體"/>
              </w:rPr>
              <w:t>■</w:t>
            </w:r>
            <w:r w:rsidRPr="008F35F9">
              <w:rPr>
                <w:rFonts w:ascii="標楷體" w:eastAsia="標楷體" w:hAnsi="標楷體"/>
              </w:rPr>
              <w:t xml:space="preserve">掌管自我發展  </w:t>
            </w:r>
            <w:r w:rsidR="0070566D" w:rsidRPr="008F35F9">
              <w:rPr>
                <w:rFonts w:ascii="標楷體" w:eastAsia="標楷體" w:hAnsi="標楷體"/>
              </w:rPr>
              <w:t>□</w:t>
            </w:r>
            <w:r w:rsidRPr="008F35F9">
              <w:rPr>
                <w:rFonts w:ascii="標楷體" w:eastAsia="標楷體" w:hAnsi="標楷體"/>
              </w:rPr>
              <w:t>成功</w:t>
            </w:r>
            <w:r w:rsidRPr="008F35F9">
              <w:rPr>
                <w:rFonts w:ascii="標楷體" w:eastAsia="標楷體" w:hAnsi="標楷體" w:cs="新細明體"/>
              </w:rPr>
              <w:t>領</w:t>
            </w:r>
            <w:r w:rsidRPr="008F35F9">
              <w:rPr>
                <w:rFonts w:ascii="標楷體" w:eastAsia="標楷體" w:hAnsi="標楷體"/>
              </w:rPr>
              <w:t xml:space="preserve">導會議   </w:t>
            </w:r>
            <w:r w:rsidR="00994F37" w:rsidRPr="008F35F9">
              <w:rPr>
                <w:rFonts w:ascii="標楷體" w:eastAsia="標楷體" w:hAnsi="標楷體" w:cs="標楷體"/>
              </w:rPr>
              <w:t>■</w:t>
            </w:r>
            <w:r w:rsidRPr="008F35F9">
              <w:rPr>
                <w:rFonts w:ascii="標楷體" w:eastAsia="標楷體" w:hAnsi="標楷體"/>
              </w:rPr>
              <w:t>簡報技巧   □小組合作</w:t>
            </w: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89757A" w:rsidP="0035549B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 xml:space="preserve">問題分析與解決 / 創新   </w:t>
            </w:r>
            <w:r w:rsidR="00994F37" w:rsidRPr="008F35F9">
              <w:rPr>
                <w:rFonts w:ascii="標楷體" w:eastAsia="標楷體" w:hAnsi="標楷體" w:cs="標楷體"/>
              </w:rPr>
              <w:t>■</w:t>
            </w:r>
            <w:r w:rsidRPr="008F35F9">
              <w:rPr>
                <w:rFonts w:ascii="標楷體" w:eastAsia="標楷體" w:hAnsi="標楷體"/>
              </w:rPr>
              <w:t>問題分析與解決  □火星爺爺-創意王</w:t>
            </w: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89757A" w:rsidP="0035549B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FDE9D9" w:themeFill="accent6" w:themeFillTint="33"/>
            <w:vAlign w:val="center"/>
          </w:tcPr>
          <w:p w:rsidR="0089757A" w:rsidRPr="008F35F9" w:rsidRDefault="0089757A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6.年度訓練計畫</w:t>
            </w:r>
            <w:r w:rsidRPr="008F35F9">
              <w:rPr>
                <w:rFonts w:ascii="標楷體" w:eastAsia="標楷體" w:hAnsi="標楷體" w:hint="eastAsia"/>
              </w:rPr>
              <w:t>需求</w:t>
            </w:r>
            <w:r w:rsidRPr="008F35F9">
              <w:rPr>
                <w:rFonts w:ascii="標楷體" w:eastAsia="標楷體" w:hAnsi="標楷體"/>
              </w:rPr>
              <w:t xml:space="preserve">- </w:t>
            </w:r>
            <w:r w:rsidRPr="008F35F9">
              <w:rPr>
                <w:rFonts w:ascii="標楷體" w:eastAsia="標楷體" w:hAnsi="標楷體" w:hint="eastAsia"/>
              </w:rPr>
              <w:t>技術</w:t>
            </w:r>
            <w:r w:rsidRPr="008F35F9">
              <w:rPr>
                <w:rFonts w:ascii="標楷體" w:eastAsia="標楷體" w:hAnsi="標楷體"/>
              </w:rPr>
              <w:t>訓練需求(目前職務或未來發展所需之專業訓練)</w:t>
            </w:r>
          </w:p>
        </w:tc>
      </w:tr>
      <w:tr w:rsidR="00A87B65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A87B65" w:rsidRPr="008F35F9" w:rsidRDefault="00A87B65" w:rsidP="00A87B65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強化撰寫系統規格及程式規格</w:t>
            </w:r>
          </w:p>
        </w:tc>
      </w:tr>
      <w:tr w:rsidR="00A87B65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A87B65" w:rsidRPr="008F35F9" w:rsidRDefault="00A87B65" w:rsidP="00A87B65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增加簡報產出效率及品質</w:t>
            </w: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132A03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閱讀系統分析書籍，增加自我分析系統之能力</w:t>
            </w: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89757A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</w:tr>
      <w:tr w:rsidR="0089757A" w:rsidRPr="008F35F9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:rsidR="0089757A" w:rsidRPr="008F35F9" w:rsidRDefault="0089757A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</w:tr>
    </w:tbl>
    <w:p w:rsidR="00180787" w:rsidRPr="008F35F9" w:rsidRDefault="00180787">
      <w:pPr>
        <w:rPr>
          <w:rFonts w:ascii="標楷體" w:eastAsia="標楷體" w:hAnsi="標楷體"/>
        </w:rPr>
      </w:pPr>
      <w:r w:rsidRPr="008F35F9">
        <w:rPr>
          <w:rFonts w:ascii="標楷體" w:eastAsia="標楷體" w:hAnsi="標楷體"/>
        </w:rPr>
        <w:t>員工簽名：</w:t>
      </w:r>
      <w:r w:rsidR="00981469" w:rsidRPr="008F35F9">
        <w:rPr>
          <w:rFonts w:ascii="標楷體" w:eastAsia="標楷體" w:hAnsi="標楷體"/>
        </w:rPr>
        <w:t xml:space="preserve"> </w:t>
      </w:r>
      <w:r w:rsidR="00692740">
        <w:rPr>
          <w:rFonts w:ascii="標楷體" w:eastAsia="標楷體" w:hAnsi="標楷體" w:hint="eastAsia"/>
          <w:u w:val="single"/>
        </w:rPr>
        <w:t xml:space="preserve">   張宏嘉   </w:t>
      </w:r>
      <w:r w:rsidRPr="008F35F9">
        <w:rPr>
          <w:rFonts w:ascii="標楷體" w:eastAsia="標楷體" w:hAnsi="標楷體"/>
        </w:rPr>
        <w:t xml:space="preserve">  日期： </w:t>
      </w:r>
      <w:r w:rsidRPr="008F35F9">
        <w:rPr>
          <w:rFonts w:ascii="標楷體" w:eastAsia="標楷體" w:hAnsi="標楷體"/>
          <w:u w:val="single"/>
        </w:rPr>
        <w:t>201</w:t>
      </w:r>
      <w:r w:rsidR="00400F3A">
        <w:rPr>
          <w:rFonts w:ascii="標楷體" w:eastAsia="標楷體" w:hAnsi="標楷體" w:hint="eastAsia"/>
          <w:u w:val="single"/>
        </w:rPr>
        <w:t>9</w:t>
      </w:r>
      <w:r w:rsidR="00086150" w:rsidRPr="008F35F9">
        <w:rPr>
          <w:rFonts w:ascii="標楷體" w:eastAsia="標楷體" w:hAnsi="標楷體"/>
          <w:u w:val="single"/>
        </w:rPr>
        <w:t>/</w:t>
      </w:r>
      <w:r w:rsidR="00713F90">
        <w:rPr>
          <w:rFonts w:ascii="標楷體" w:eastAsia="標楷體" w:hAnsi="標楷體" w:hint="eastAsia"/>
          <w:u w:val="single"/>
        </w:rPr>
        <w:t>12</w:t>
      </w:r>
      <w:r w:rsidRPr="008F35F9">
        <w:rPr>
          <w:rFonts w:ascii="標楷體" w:eastAsia="標楷體" w:hAnsi="標楷體"/>
          <w:u w:val="single"/>
        </w:rPr>
        <w:t>/</w:t>
      </w:r>
      <w:r w:rsidR="006B765B">
        <w:rPr>
          <w:rFonts w:ascii="標楷體" w:eastAsia="標楷體" w:hAnsi="標楷體" w:hint="eastAsia"/>
          <w:u w:val="single"/>
        </w:rPr>
        <w:t>10</w:t>
      </w:r>
      <w:r w:rsidRPr="008F35F9">
        <w:rPr>
          <w:rFonts w:ascii="標楷體" w:eastAsia="標楷體" w:hAnsi="標楷體"/>
        </w:rPr>
        <w:t xml:space="preserve">  主管簽名： _____</w:t>
      </w:r>
      <w:r w:rsidR="00086150" w:rsidRPr="008F35F9">
        <w:rPr>
          <w:rFonts w:ascii="標楷體" w:eastAsia="標楷體" w:hAnsi="標楷體"/>
        </w:rPr>
        <w:t>___</w:t>
      </w:r>
      <w:r w:rsidRPr="008F35F9">
        <w:rPr>
          <w:rFonts w:ascii="標楷體" w:eastAsia="標楷體" w:hAnsi="標楷體"/>
        </w:rPr>
        <w:t>_______  日期：___</w:t>
      </w:r>
      <w:r w:rsidR="00086150" w:rsidRPr="008F35F9">
        <w:rPr>
          <w:rFonts w:ascii="標楷體" w:eastAsia="標楷體" w:hAnsi="標楷體"/>
        </w:rPr>
        <w:t>_____</w:t>
      </w:r>
      <w:r w:rsidRPr="008F35F9">
        <w:rPr>
          <w:rFonts w:ascii="標楷體" w:eastAsia="標楷體" w:hAnsi="標楷體"/>
        </w:rPr>
        <w:t>______</w:t>
      </w:r>
    </w:p>
    <w:p w:rsidR="00E9606C" w:rsidRPr="00B7487D" w:rsidRDefault="00E9606C">
      <w:pPr>
        <w:rPr>
          <w:rFonts w:ascii="標楷體" w:eastAsia="標楷體" w:hAnsi="標楷體"/>
        </w:rPr>
      </w:pPr>
    </w:p>
    <w:p w:rsidR="00E9606C" w:rsidRPr="008F35F9" w:rsidRDefault="00E9606C">
      <w:pPr>
        <w:rPr>
          <w:rFonts w:ascii="標楷體" w:eastAsia="標楷體" w:hAnsi="標楷體"/>
        </w:rPr>
      </w:pPr>
      <w:r w:rsidRPr="008F35F9">
        <w:rPr>
          <w:rFonts w:ascii="標楷體" w:eastAsia="標楷體" w:hAnsi="標楷體" w:hint="eastAsia"/>
        </w:rPr>
        <w:t>參考：</w:t>
      </w:r>
    </w:p>
    <w:p w:rsidR="00E9606C" w:rsidRPr="008F35F9" w:rsidRDefault="002C2E35" w:rsidP="002C2E35">
      <w:pPr>
        <w:pStyle w:val="ac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8F35F9">
        <w:rPr>
          <w:rFonts w:ascii="標楷體" w:eastAsia="標楷體" w:hAnsi="標楷體" w:hint="eastAsia"/>
        </w:rPr>
        <w:t>員工</w:t>
      </w:r>
      <w:r w:rsidR="00C456DE" w:rsidRPr="008F35F9">
        <w:rPr>
          <w:rFonts w:ascii="標楷體" w:eastAsia="標楷體" w:hAnsi="標楷體" w:hint="eastAsia"/>
        </w:rPr>
        <w:t>發展計畫</w:t>
      </w:r>
      <w:r w:rsidR="00E9606C" w:rsidRPr="008F35F9">
        <w:rPr>
          <w:rFonts w:ascii="標楷體" w:eastAsia="標楷體" w:hAnsi="標楷體" w:hint="eastAsia"/>
        </w:rPr>
        <w:t>：</w:t>
      </w:r>
      <w:r w:rsidRPr="008F35F9">
        <w:rPr>
          <w:rFonts w:ascii="標楷體" w:eastAsia="標楷體" w:hAnsi="標楷體"/>
        </w:rPr>
        <w:t>http://gsskm.gss.com.tw/km/readdocument.aspx?documentId=33549</w:t>
      </w:r>
    </w:p>
    <w:p w:rsidR="00E9606C" w:rsidRPr="008F35F9" w:rsidRDefault="00E9606C" w:rsidP="002C2E35">
      <w:pPr>
        <w:pStyle w:val="ac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8F35F9">
        <w:rPr>
          <w:rFonts w:ascii="標楷體" w:eastAsia="標楷體" w:hAnsi="標楷體" w:hint="eastAsia"/>
        </w:rPr>
        <w:t>職務說明書：</w:t>
      </w:r>
      <w:r w:rsidR="002C2E35" w:rsidRPr="008F35F9">
        <w:rPr>
          <w:rFonts w:ascii="標楷體" w:eastAsia="標楷體" w:hAnsi="標楷體"/>
        </w:rPr>
        <w:t>http://gsskm.gss.com.tw/km/listfolders.aspx?uid=3190</w:t>
      </w:r>
    </w:p>
    <w:sectPr w:rsidR="00E9606C" w:rsidRPr="008F35F9" w:rsidSect="005F12A0">
      <w:footerReference w:type="default" r:id="rId8"/>
      <w:pgSz w:w="11906" w:h="16838"/>
      <w:pgMar w:top="709" w:right="1134" w:bottom="1048" w:left="1134" w:header="720" w:footer="992" w:gutter="0"/>
      <w:cols w:space="720"/>
      <w:docGrid w:type="lines"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1F8" w:rsidRDefault="002F41F8">
      <w:r>
        <w:separator/>
      </w:r>
    </w:p>
  </w:endnote>
  <w:endnote w:type="continuationSeparator" w:id="0">
    <w:p w:rsidR="002F41F8" w:rsidRDefault="002F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787" w:rsidRPr="001D282F" w:rsidRDefault="00180787" w:rsidP="001D282F">
    <w:pPr>
      <w:pStyle w:val="a9"/>
      <w:wordWrap w:val="0"/>
      <w:jc w:val="right"/>
      <w:rPr>
        <w:rFonts w:ascii="Century Gothic" w:eastAsia="標楷體" w:hAnsi="Century Gothic"/>
      </w:rPr>
    </w:pPr>
    <w:r w:rsidRPr="001D282F">
      <w:rPr>
        <w:rFonts w:ascii="Century Gothic" w:eastAsia="標楷體" w:hAnsi="Century Gothic"/>
        <w:kern w:val="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1F8" w:rsidRDefault="002F41F8">
      <w:r>
        <w:separator/>
      </w:r>
    </w:p>
  </w:footnote>
  <w:footnote w:type="continuationSeparator" w:id="0">
    <w:p w:rsidR="002F41F8" w:rsidRDefault="002F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5E26A52"/>
    <w:multiLevelType w:val="singleLevel"/>
    <w:tmpl w:val="00000003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8" w15:restartNumberingAfterBreak="0">
    <w:nsid w:val="2A2A5607"/>
    <w:multiLevelType w:val="singleLevel"/>
    <w:tmpl w:val="00000003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9" w15:restartNumberingAfterBreak="0">
    <w:nsid w:val="33BF6106"/>
    <w:multiLevelType w:val="hybridMultilevel"/>
    <w:tmpl w:val="C2EE9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AF60A0"/>
    <w:multiLevelType w:val="singleLevel"/>
    <w:tmpl w:val="0000000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11" w15:restartNumberingAfterBreak="0">
    <w:nsid w:val="43EF7D85"/>
    <w:multiLevelType w:val="hybridMultilevel"/>
    <w:tmpl w:val="3D008FC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2372C32"/>
    <w:multiLevelType w:val="singleLevel"/>
    <w:tmpl w:val="00000003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A8"/>
    <w:rsid w:val="00052F03"/>
    <w:rsid w:val="0008244E"/>
    <w:rsid w:val="00086150"/>
    <w:rsid w:val="000F5223"/>
    <w:rsid w:val="000F6EEF"/>
    <w:rsid w:val="00101203"/>
    <w:rsid w:val="00101DC1"/>
    <w:rsid w:val="00132A03"/>
    <w:rsid w:val="00136CB7"/>
    <w:rsid w:val="00153640"/>
    <w:rsid w:val="00155969"/>
    <w:rsid w:val="001633DA"/>
    <w:rsid w:val="0017160B"/>
    <w:rsid w:val="001740EF"/>
    <w:rsid w:val="00180787"/>
    <w:rsid w:val="001B4BD1"/>
    <w:rsid w:val="001D282F"/>
    <w:rsid w:val="00217733"/>
    <w:rsid w:val="00240605"/>
    <w:rsid w:val="00277FB2"/>
    <w:rsid w:val="002C2E35"/>
    <w:rsid w:val="002C5786"/>
    <w:rsid w:val="002F41F8"/>
    <w:rsid w:val="00310D3B"/>
    <w:rsid w:val="0033394B"/>
    <w:rsid w:val="00346EBA"/>
    <w:rsid w:val="003505D2"/>
    <w:rsid w:val="00391C96"/>
    <w:rsid w:val="003952DC"/>
    <w:rsid w:val="00400643"/>
    <w:rsid w:val="00400F3A"/>
    <w:rsid w:val="0040558C"/>
    <w:rsid w:val="004455EE"/>
    <w:rsid w:val="00446DFD"/>
    <w:rsid w:val="004567CE"/>
    <w:rsid w:val="00480FBB"/>
    <w:rsid w:val="004A29E0"/>
    <w:rsid w:val="004C2FA8"/>
    <w:rsid w:val="005D095A"/>
    <w:rsid w:val="005E1E79"/>
    <w:rsid w:val="005F12A0"/>
    <w:rsid w:val="006216A2"/>
    <w:rsid w:val="00643207"/>
    <w:rsid w:val="00692740"/>
    <w:rsid w:val="006B6E49"/>
    <w:rsid w:val="006B765B"/>
    <w:rsid w:val="0070566D"/>
    <w:rsid w:val="00713F90"/>
    <w:rsid w:val="0074697D"/>
    <w:rsid w:val="007574F9"/>
    <w:rsid w:val="00790E4E"/>
    <w:rsid w:val="008358AC"/>
    <w:rsid w:val="00862C56"/>
    <w:rsid w:val="00891D16"/>
    <w:rsid w:val="0089757A"/>
    <w:rsid w:val="008A2E56"/>
    <w:rsid w:val="008C713B"/>
    <w:rsid w:val="008F35F9"/>
    <w:rsid w:val="009018CF"/>
    <w:rsid w:val="00903BFA"/>
    <w:rsid w:val="0091046A"/>
    <w:rsid w:val="0094589C"/>
    <w:rsid w:val="00981469"/>
    <w:rsid w:val="00994F37"/>
    <w:rsid w:val="009C16E0"/>
    <w:rsid w:val="009C4A45"/>
    <w:rsid w:val="00A35339"/>
    <w:rsid w:val="00A5581F"/>
    <w:rsid w:val="00A87B65"/>
    <w:rsid w:val="00B51A63"/>
    <w:rsid w:val="00B7487D"/>
    <w:rsid w:val="00C1373E"/>
    <w:rsid w:val="00C20595"/>
    <w:rsid w:val="00C3717B"/>
    <w:rsid w:val="00C456DE"/>
    <w:rsid w:val="00D77CE3"/>
    <w:rsid w:val="00D8460C"/>
    <w:rsid w:val="00DA6C71"/>
    <w:rsid w:val="00E070B3"/>
    <w:rsid w:val="00E706A8"/>
    <w:rsid w:val="00E911ED"/>
    <w:rsid w:val="00E9606C"/>
    <w:rsid w:val="00EB4A5F"/>
    <w:rsid w:val="00EC4171"/>
    <w:rsid w:val="00ED47D9"/>
    <w:rsid w:val="00F26E73"/>
    <w:rsid w:val="00F745B9"/>
    <w:rsid w:val="00FB4A73"/>
    <w:rsid w:val="00FC7E6F"/>
    <w:rsid w:val="00FD2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E402DF"/>
  <w15:docId w15:val="{2D1B1BC6-3103-424B-94B6-D398B76B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2A0"/>
    <w:pPr>
      <w:widowControl w:val="0"/>
      <w:suppressAutoHyphens/>
    </w:pPr>
  </w:style>
  <w:style w:type="paragraph" w:styleId="3">
    <w:name w:val="heading 3"/>
    <w:basedOn w:val="a"/>
    <w:link w:val="30"/>
    <w:uiPriority w:val="9"/>
    <w:qFormat/>
    <w:rsid w:val="00446DFD"/>
    <w:pPr>
      <w:widowControl/>
      <w:suppressAutoHyphens w:val="0"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F12A0"/>
  </w:style>
  <w:style w:type="character" w:customStyle="1" w:styleId="WW8Num1z1">
    <w:name w:val="WW8Num1z1"/>
    <w:rsid w:val="005F12A0"/>
  </w:style>
  <w:style w:type="character" w:customStyle="1" w:styleId="WW8Num1z2">
    <w:name w:val="WW8Num1z2"/>
    <w:rsid w:val="005F12A0"/>
  </w:style>
  <w:style w:type="character" w:customStyle="1" w:styleId="WW8Num1z3">
    <w:name w:val="WW8Num1z3"/>
    <w:rsid w:val="005F12A0"/>
  </w:style>
  <w:style w:type="character" w:customStyle="1" w:styleId="WW8Num1z4">
    <w:name w:val="WW8Num1z4"/>
    <w:rsid w:val="005F12A0"/>
  </w:style>
  <w:style w:type="character" w:customStyle="1" w:styleId="WW8Num1z5">
    <w:name w:val="WW8Num1z5"/>
    <w:rsid w:val="005F12A0"/>
  </w:style>
  <w:style w:type="character" w:customStyle="1" w:styleId="WW8Num1z6">
    <w:name w:val="WW8Num1z6"/>
    <w:rsid w:val="005F12A0"/>
  </w:style>
  <w:style w:type="character" w:customStyle="1" w:styleId="WW8Num1z7">
    <w:name w:val="WW8Num1z7"/>
    <w:rsid w:val="005F12A0"/>
  </w:style>
  <w:style w:type="character" w:customStyle="1" w:styleId="WW8Num1z8">
    <w:name w:val="WW8Num1z8"/>
    <w:rsid w:val="005F12A0"/>
  </w:style>
  <w:style w:type="character" w:customStyle="1" w:styleId="WW8Num2z0">
    <w:name w:val="WW8Num2z0"/>
    <w:rsid w:val="005F12A0"/>
  </w:style>
  <w:style w:type="character" w:customStyle="1" w:styleId="WW8Num2z1">
    <w:name w:val="WW8Num2z1"/>
    <w:rsid w:val="005F12A0"/>
  </w:style>
  <w:style w:type="character" w:customStyle="1" w:styleId="WW8Num2z2">
    <w:name w:val="WW8Num2z2"/>
    <w:rsid w:val="005F12A0"/>
  </w:style>
  <w:style w:type="character" w:customStyle="1" w:styleId="WW8Num2z3">
    <w:name w:val="WW8Num2z3"/>
    <w:rsid w:val="005F12A0"/>
  </w:style>
  <w:style w:type="character" w:customStyle="1" w:styleId="WW8Num2z4">
    <w:name w:val="WW8Num2z4"/>
    <w:rsid w:val="005F12A0"/>
  </w:style>
  <w:style w:type="character" w:customStyle="1" w:styleId="WW8Num2z5">
    <w:name w:val="WW8Num2z5"/>
    <w:rsid w:val="005F12A0"/>
  </w:style>
  <w:style w:type="character" w:customStyle="1" w:styleId="WW8Num2z6">
    <w:name w:val="WW8Num2z6"/>
    <w:rsid w:val="005F12A0"/>
  </w:style>
  <w:style w:type="character" w:customStyle="1" w:styleId="WW8Num2z7">
    <w:name w:val="WW8Num2z7"/>
    <w:rsid w:val="005F12A0"/>
  </w:style>
  <w:style w:type="character" w:customStyle="1" w:styleId="WW8Num2z8">
    <w:name w:val="WW8Num2z8"/>
    <w:rsid w:val="005F12A0"/>
  </w:style>
  <w:style w:type="character" w:customStyle="1" w:styleId="WW8Num3z0">
    <w:name w:val="WW8Num3z0"/>
    <w:rsid w:val="005F12A0"/>
  </w:style>
  <w:style w:type="character" w:customStyle="1" w:styleId="WW8Num3z1">
    <w:name w:val="WW8Num3z1"/>
    <w:rsid w:val="005F12A0"/>
  </w:style>
  <w:style w:type="character" w:customStyle="1" w:styleId="WW8Num3z2">
    <w:name w:val="WW8Num3z2"/>
    <w:rsid w:val="005F12A0"/>
  </w:style>
  <w:style w:type="character" w:customStyle="1" w:styleId="WW8Num3z3">
    <w:name w:val="WW8Num3z3"/>
    <w:rsid w:val="005F12A0"/>
  </w:style>
  <w:style w:type="character" w:customStyle="1" w:styleId="WW8Num3z4">
    <w:name w:val="WW8Num3z4"/>
    <w:rsid w:val="005F12A0"/>
  </w:style>
  <w:style w:type="character" w:customStyle="1" w:styleId="WW8Num3z5">
    <w:name w:val="WW8Num3z5"/>
    <w:rsid w:val="005F12A0"/>
  </w:style>
  <w:style w:type="character" w:customStyle="1" w:styleId="WW8Num3z6">
    <w:name w:val="WW8Num3z6"/>
    <w:rsid w:val="005F12A0"/>
  </w:style>
  <w:style w:type="character" w:customStyle="1" w:styleId="WW8Num3z7">
    <w:name w:val="WW8Num3z7"/>
    <w:rsid w:val="005F12A0"/>
  </w:style>
  <w:style w:type="character" w:customStyle="1" w:styleId="WW8Num3z8">
    <w:name w:val="WW8Num3z8"/>
    <w:rsid w:val="005F12A0"/>
  </w:style>
  <w:style w:type="character" w:customStyle="1" w:styleId="WW8Num4z0">
    <w:name w:val="WW8Num4z0"/>
    <w:rsid w:val="005F12A0"/>
  </w:style>
  <w:style w:type="character" w:customStyle="1" w:styleId="WW8Num4z1">
    <w:name w:val="WW8Num4z1"/>
    <w:rsid w:val="005F12A0"/>
  </w:style>
  <w:style w:type="character" w:customStyle="1" w:styleId="WW8Num4z2">
    <w:name w:val="WW8Num4z2"/>
    <w:rsid w:val="005F12A0"/>
  </w:style>
  <w:style w:type="character" w:customStyle="1" w:styleId="WW8Num4z3">
    <w:name w:val="WW8Num4z3"/>
    <w:rsid w:val="005F12A0"/>
  </w:style>
  <w:style w:type="character" w:customStyle="1" w:styleId="WW8Num4z4">
    <w:name w:val="WW8Num4z4"/>
    <w:rsid w:val="005F12A0"/>
  </w:style>
  <w:style w:type="character" w:customStyle="1" w:styleId="WW8Num4z5">
    <w:name w:val="WW8Num4z5"/>
    <w:rsid w:val="005F12A0"/>
  </w:style>
  <w:style w:type="character" w:customStyle="1" w:styleId="WW8Num4z6">
    <w:name w:val="WW8Num4z6"/>
    <w:rsid w:val="005F12A0"/>
  </w:style>
  <w:style w:type="character" w:customStyle="1" w:styleId="WW8Num4z7">
    <w:name w:val="WW8Num4z7"/>
    <w:rsid w:val="005F12A0"/>
  </w:style>
  <w:style w:type="character" w:customStyle="1" w:styleId="WW8Num4z8">
    <w:name w:val="WW8Num4z8"/>
    <w:rsid w:val="005F12A0"/>
  </w:style>
  <w:style w:type="character" w:customStyle="1" w:styleId="WW8Num5z0">
    <w:name w:val="WW8Num5z0"/>
    <w:rsid w:val="005F12A0"/>
  </w:style>
  <w:style w:type="character" w:customStyle="1" w:styleId="WW8Num5z1">
    <w:name w:val="WW8Num5z1"/>
    <w:rsid w:val="005F12A0"/>
  </w:style>
  <w:style w:type="character" w:customStyle="1" w:styleId="WW8Num5z2">
    <w:name w:val="WW8Num5z2"/>
    <w:rsid w:val="005F12A0"/>
  </w:style>
  <w:style w:type="character" w:customStyle="1" w:styleId="WW8Num5z3">
    <w:name w:val="WW8Num5z3"/>
    <w:rsid w:val="005F12A0"/>
  </w:style>
  <w:style w:type="character" w:customStyle="1" w:styleId="WW8Num5z4">
    <w:name w:val="WW8Num5z4"/>
    <w:rsid w:val="005F12A0"/>
  </w:style>
  <w:style w:type="character" w:customStyle="1" w:styleId="WW8Num5z5">
    <w:name w:val="WW8Num5z5"/>
    <w:rsid w:val="005F12A0"/>
  </w:style>
  <w:style w:type="character" w:customStyle="1" w:styleId="WW8Num5z6">
    <w:name w:val="WW8Num5z6"/>
    <w:rsid w:val="005F12A0"/>
  </w:style>
  <w:style w:type="character" w:customStyle="1" w:styleId="WW8Num5z7">
    <w:name w:val="WW8Num5z7"/>
    <w:rsid w:val="005F12A0"/>
  </w:style>
  <w:style w:type="character" w:customStyle="1" w:styleId="WW8Num5z8">
    <w:name w:val="WW8Num5z8"/>
    <w:rsid w:val="005F12A0"/>
  </w:style>
  <w:style w:type="character" w:customStyle="1" w:styleId="WW8Num6z0">
    <w:name w:val="WW8Num6z0"/>
    <w:rsid w:val="005F12A0"/>
  </w:style>
  <w:style w:type="character" w:customStyle="1" w:styleId="WW8Num6z1">
    <w:name w:val="WW8Num6z1"/>
    <w:rsid w:val="005F12A0"/>
  </w:style>
  <w:style w:type="character" w:customStyle="1" w:styleId="WW8Num6z2">
    <w:name w:val="WW8Num6z2"/>
    <w:rsid w:val="005F12A0"/>
  </w:style>
  <w:style w:type="character" w:customStyle="1" w:styleId="WW8Num6z3">
    <w:name w:val="WW8Num6z3"/>
    <w:rsid w:val="005F12A0"/>
  </w:style>
  <w:style w:type="character" w:customStyle="1" w:styleId="WW8Num6z4">
    <w:name w:val="WW8Num6z4"/>
    <w:rsid w:val="005F12A0"/>
  </w:style>
  <w:style w:type="character" w:customStyle="1" w:styleId="WW8Num6z5">
    <w:name w:val="WW8Num6z5"/>
    <w:rsid w:val="005F12A0"/>
  </w:style>
  <w:style w:type="character" w:customStyle="1" w:styleId="WW8Num6z6">
    <w:name w:val="WW8Num6z6"/>
    <w:rsid w:val="005F12A0"/>
  </w:style>
  <w:style w:type="character" w:customStyle="1" w:styleId="WW8Num6z7">
    <w:name w:val="WW8Num6z7"/>
    <w:rsid w:val="005F12A0"/>
  </w:style>
  <w:style w:type="character" w:customStyle="1" w:styleId="WW8Num6z8">
    <w:name w:val="WW8Num6z8"/>
    <w:rsid w:val="005F12A0"/>
  </w:style>
  <w:style w:type="character" w:customStyle="1" w:styleId="WW8Num7z0">
    <w:name w:val="WW8Num7z0"/>
    <w:rsid w:val="005F12A0"/>
  </w:style>
  <w:style w:type="character" w:customStyle="1" w:styleId="WW8Num7z1">
    <w:name w:val="WW8Num7z1"/>
    <w:rsid w:val="005F12A0"/>
  </w:style>
  <w:style w:type="character" w:customStyle="1" w:styleId="WW8Num7z2">
    <w:name w:val="WW8Num7z2"/>
    <w:rsid w:val="005F12A0"/>
    <w:rPr>
      <w:rFonts w:ascii="Wingdings" w:hAnsi="Wingdings" w:cs="Wingdings"/>
    </w:rPr>
  </w:style>
  <w:style w:type="character" w:customStyle="1" w:styleId="WW8Num7z3">
    <w:name w:val="WW8Num7z3"/>
    <w:rsid w:val="005F12A0"/>
  </w:style>
  <w:style w:type="character" w:customStyle="1" w:styleId="WW8Num7z4">
    <w:name w:val="WW8Num7z4"/>
    <w:rsid w:val="005F12A0"/>
  </w:style>
  <w:style w:type="character" w:customStyle="1" w:styleId="WW8Num7z5">
    <w:name w:val="WW8Num7z5"/>
    <w:rsid w:val="005F12A0"/>
  </w:style>
  <w:style w:type="character" w:customStyle="1" w:styleId="WW8Num7z6">
    <w:name w:val="WW8Num7z6"/>
    <w:rsid w:val="005F12A0"/>
  </w:style>
  <w:style w:type="character" w:customStyle="1" w:styleId="WW8Num7z7">
    <w:name w:val="WW8Num7z7"/>
    <w:rsid w:val="005F12A0"/>
  </w:style>
  <w:style w:type="character" w:customStyle="1" w:styleId="WW8Num7z8">
    <w:name w:val="WW8Num7z8"/>
    <w:rsid w:val="005F12A0"/>
  </w:style>
  <w:style w:type="character" w:customStyle="1" w:styleId="WW8Num8z0">
    <w:name w:val="WW8Num8z0"/>
    <w:rsid w:val="005F12A0"/>
  </w:style>
  <w:style w:type="character" w:customStyle="1" w:styleId="WW8Num8z1">
    <w:name w:val="WW8Num8z1"/>
    <w:rsid w:val="005F12A0"/>
  </w:style>
  <w:style w:type="character" w:customStyle="1" w:styleId="WW8Num8z2">
    <w:name w:val="WW8Num8z2"/>
    <w:rsid w:val="005F12A0"/>
  </w:style>
  <w:style w:type="character" w:customStyle="1" w:styleId="WW8Num8z3">
    <w:name w:val="WW8Num8z3"/>
    <w:rsid w:val="005F12A0"/>
  </w:style>
  <w:style w:type="character" w:customStyle="1" w:styleId="WW8Num8z4">
    <w:name w:val="WW8Num8z4"/>
    <w:rsid w:val="005F12A0"/>
  </w:style>
  <w:style w:type="character" w:customStyle="1" w:styleId="WW8Num8z5">
    <w:name w:val="WW8Num8z5"/>
    <w:rsid w:val="005F12A0"/>
  </w:style>
  <w:style w:type="character" w:customStyle="1" w:styleId="WW8Num8z6">
    <w:name w:val="WW8Num8z6"/>
    <w:rsid w:val="005F12A0"/>
  </w:style>
  <w:style w:type="character" w:customStyle="1" w:styleId="WW8Num8z7">
    <w:name w:val="WW8Num8z7"/>
    <w:rsid w:val="005F12A0"/>
  </w:style>
  <w:style w:type="character" w:customStyle="1" w:styleId="WW8Num8z8">
    <w:name w:val="WW8Num8z8"/>
    <w:rsid w:val="005F12A0"/>
  </w:style>
  <w:style w:type="character" w:customStyle="1" w:styleId="WW8Num9z0">
    <w:name w:val="WW8Num9z0"/>
    <w:rsid w:val="005F12A0"/>
  </w:style>
  <w:style w:type="character" w:customStyle="1" w:styleId="WW8Num9z1">
    <w:name w:val="WW8Num9z1"/>
    <w:rsid w:val="005F12A0"/>
  </w:style>
  <w:style w:type="character" w:customStyle="1" w:styleId="WW8Num9z2">
    <w:name w:val="WW8Num9z2"/>
    <w:rsid w:val="005F12A0"/>
  </w:style>
  <w:style w:type="character" w:customStyle="1" w:styleId="WW8Num9z3">
    <w:name w:val="WW8Num9z3"/>
    <w:rsid w:val="005F12A0"/>
  </w:style>
  <w:style w:type="character" w:customStyle="1" w:styleId="WW8Num9z4">
    <w:name w:val="WW8Num9z4"/>
    <w:rsid w:val="005F12A0"/>
  </w:style>
  <w:style w:type="character" w:customStyle="1" w:styleId="WW8Num9z5">
    <w:name w:val="WW8Num9z5"/>
    <w:rsid w:val="005F12A0"/>
  </w:style>
  <w:style w:type="character" w:customStyle="1" w:styleId="WW8Num9z6">
    <w:name w:val="WW8Num9z6"/>
    <w:rsid w:val="005F12A0"/>
  </w:style>
  <w:style w:type="character" w:customStyle="1" w:styleId="WW8Num9z7">
    <w:name w:val="WW8Num9z7"/>
    <w:rsid w:val="005F12A0"/>
  </w:style>
  <w:style w:type="character" w:customStyle="1" w:styleId="WW8Num9z8">
    <w:name w:val="WW8Num9z8"/>
    <w:rsid w:val="005F12A0"/>
  </w:style>
  <w:style w:type="character" w:customStyle="1" w:styleId="WW8Num10z0">
    <w:name w:val="WW8Num10z0"/>
    <w:rsid w:val="005F12A0"/>
  </w:style>
  <w:style w:type="character" w:customStyle="1" w:styleId="WW8Num10z1">
    <w:name w:val="WW8Num10z1"/>
    <w:rsid w:val="005F12A0"/>
  </w:style>
  <w:style w:type="character" w:customStyle="1" w:styleId="WW8Num10z2">
    <w:name w:val="WW8Num10z2"/>
    <w:rsid w:val="005F12A0"/>
  </w:style>
  <w:style w:type="character" w:customStyle="1" w:styleId="WW8Num10z3">
    <w:name w:val="WW8Num10z3"/>
    <w:rsid w:val="005F12A0"/>
  </w:style>
  <w:style w:type="character" w:customStyle="1" w:styleId="WW8Num10z4">
    <w:name w:val="WW8Num10z4"/>
    <w:rsid w:val="005F12A0"/>
  </w:style>
  <w:style w:type="character" w:customStyle="1" w:styleId="WW8Num10z5">
    <w:name w:val="WW8Num10z5"/>
    <w:rsid w:val="005F12A0"/>
  </w:style>
  <w:style w:type="character" w:customStyle="1" w:styleId="WW8Num10z6">
    <w:name w:val="WW8Num10z6"/>
    <w:rsid w:val="005F12A0"/>
  </w:style>
  <w:style w:type="character" w:customStyle="1" w:styleId="WW8Num10z7">
    <w:name w:val="WW8Num10z7"/>
    <w:rsid w:val="005F12A0"/>
  </w:style>
  <w:style w:type="character" w:customStyle="1" w:styleId="WW8Num10z8">
    <w:name w:val="WW8Num10z8"/>
    <w:rsid w:val="005F12A0"/>
  </w:style>
  <w:style w:type="character" w:customStyle="1" w:styleId="WW8Num11z0">
    <w:name w:val="WW8Num11z0"/>
    <w:rsid w:val="005F12A0"/>
  </w:style>
  <w:style w:type="character" w:customStyle="1" w:styleId="WW8Num11z1">
    <w:name w:val="WW8Num11z1"/>
    <w:rsid w:val="005F12A0"/>
  </w:style>
  <w:style w:type="character" w:customStyle="1" w:styleId="WW8Num11z2">
    <w:name w:val="WW8Num11z2"/>
    <w:rsid w:val="005F12A0"/>
  </w:style>
  <w:style w:type="character" w:customStyle="1" w:styleId="WW8Num11z3">
    <w:name w:val="WW8Num11z3"/>
    <w:rsid w:val="005F12A0"/>
  </w:style>
  <w:style w:type="character" w:customStyle="1" w:styleId="WW8Num11z4">
    <w:name w:val="WW8Num11z4"/>
    <w:rsid w:val="005F12A0"/>
  </w:style>
  <w:style w:type="character" w:customStyle="1" w:styleId="WW8Num11z5">
    <w:name w:val="WW8Num11z5"/>
    <w:rsid w:val="005F12A0"/>
  </w:style>
  <w:style w:type="character" w:customStyle="1" w:styleId="WW8Num11z6">
    <w:name w:val="WW8Num11z6"/>
    <w:rsid w:val="005F12A0"/>
  </w:style>
  <w:style w:type="character" w:customStyle="1" w:styleId="WW8Num11z7">
    <w:name w:val="WW8Num11z7"/>
    <w:rsid w:val="005F12A0"/>
  </w:style>
  <w:style w:type="character" w:customStyle="1" w:styleId="WW8Num11z8">
    <w:name w:val="WW8Num11z8"/>
    <w:rsid w:val="005F12A0"/>
  </w:style>
  <w:style w:type="character" w:customStyle="1" w:styleId="1">
    <w:name w:val="預設段落字型1"/>
    <w:rsid w:val="005F12A0"/>
  </w:style>
  <w:style w:type="character" w:styleId="a3">
    <w:name w:val="page number"/>
    <w:basedOn w:val="1"/>
    <w:rsid w:val="005F12A0"/>
  </w:style>
  <w:style w:type="character" w:customStyle="1" w:styleId="10">
    <w:name w:val="註解參照1"/>
    <w:rsid w:val="005F12A0"/>
    <w:rPr>
      <w:sz w:val="18"/>
      <w:szCs w:val="18"/>
    </w:rPr>
  </w:style>
  <w:style w:type="paragraph" w:customStyle="1" w:styleId="11">
    <w:name w:val="標題1"/>
    <w:basedOn w:val="a"/>
    <w:next w:val="a4"/>
    <w:rsid w:val="005F12A0"/>
    <w:pPr>
      <w:keepNext/>
      <w:spacing w:before="240" w:after="120"/>
    </w:pPr>
  </w:style>
  <w:style w:type="paragraph" w:styleId="a4">
    <w:name w:val="Body Text"/>
    <w:basedOn w:val="a"/>
    <w:rsid w:val="005F12A0"/>
    <w:pPr>
      <w:spacing w:after="120"/>
    </w:pPr>
  </w:style>
  <w:style w:type="paragraph" w:styleId="a5">
    <w:name w:val="List"/>
    <w:basedOn w:val="a4"/>
    <w:rsid w:val="005F12A0"/>
    <w:rPr>
      <w:rFonts w:cs="Lohit Hindi"/>
    </w:rPr>
  </w:style>
  <w:style w:type="paragraph" w:styleId="a6">
    <w:name w:val="caption"/>
    <w:basedOn w:val="a"/>
    <w:qFormat/>
    <w:rsid w:val="005F12A0"/>
    <w:pPr>
      <w:suppressLineNumbers/>
      <w:spacing w:before="120" w:after="120"/>
    </w:pPr>
  </w:style>
  <w:style w:type="paragraph" w:customStyle="1" w:styleId="a7">
    <w:name w:val="目錄"/>
    <w:basedOn w:val="a"/>
    <w:rsid w:val="005F12A0"/>
    <w:pPr>
      <w:suppressLineNumbers/>
    </w:pPr>
    <w:rPr>
      <w:rFonts w:cs="Lohit Hindi"/>
    </w:rPr>
  </w:style>
  <w:style w:type="paragraph" w:styleId="a8">
    <w:name w:val="header"/>
    <w:basedOn w:val="a"/>
    <w:rsid w:val="005F12A0"/>
    <w:pPr>
      <w:tabs>
        <w:tab w:val="center" w:pos="4153"/>
        <w:tab w:val="right" w:pos="8306"/>
      </w:tabs>
      <w:snapToGrid w:val="0"/>
    </w:pPr>
  </w:style>
  <w:style w:type="paragraph" w:styleId="a9">
    <w:name w:val="footer"/>
    <w:basedOn w:val="a"/>
    <w:rsid w:val="005F12A0"/>
    <w:pPr>
      <w:tabs>
        <w:tab w:val="center" w:pos="4153"/>
        <w:tab w:val="right" w:pos="8306"/>
      </w:tabs>
      <w:snapToGrid w:val="0"/>
    </w:pPr>
  </w:style>
  <w:style w:type="paragraph" w:customStyle="1" w:styleId="12">
    <w:name w:val="註解方塊文字1"/>
    <w:basedOn w:val="a"/>
    <w:rsid w:val="005F12A0"/>
  </w:style>
  <w:style w:type="paragraph" w:customStyle="1" w:styleId="13">
    <w:name w:val="註解文字1"/>
    <w:basedOn w:val="a"/>
    <w:rsid w:val="005F12A0"/>
  </w:style>
  <w:style w:type="paragraph" w:customStyle="1" w:styleId="14">
    <w:name w:val="註解主旨1"/>
    <w:basedOn w:val="13"/>
    <w:next w:val="13"/>
    <w:rsid w:val="005F12A0"/>
    <w:rPr>
      <w:b/>
      <w:bCs/>
    </w:rPr>
  </w:style>
  <w:style w:type="paragraph" w:customStyle="1" w:styleId="aa">
    <w:name w:val="表格內容"/>
    <w:basedOn w:val="a"/>
    <w:rsid w:val="005F12A0"/>
    <w:pPr>
      <w:suppressLineNumbers/>
    </w:pPr>
  </w:style>
  <w:style w:type="paragraph" w:customStyle="1" w:styleId="ab">
    <w:name w:val="表格標題"/>
    <w:basedOn w:val="aa"/>
    <w:rsid w:val="005F12A0"/>
    <w:pPr>
      <w:jc w:val="center"/>
    </w:pPr>
    <w:rPr>
      <w:b/>
      <w:bCs/>
    </w:rPr>
  </w:style>
  <w:style w:type="paragraph" w:styleId="ac">
    <w:name w:val="List Paragraph"/>
    <w:basedOn w:val="a"/>
    <w:uiPriority w:val="72"/>
    <w:qFormat/>
    <w:rsid w:val="001D282F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46DFD"/>
    <w:rPr>
      <w:rFonts w:ascii="新細明體" w:hAnsi="新細明體" w:cs="新細明體"/>
      <w:b/>
      <w:bCs/>
      <w:sz w:val="27"/>
      <w:szCs w:val="27"/>
    </w:rPr>
  </w:style>
  <w:style w:type="character" w:styleId="ad">
    <w:name w:val="Hyperlink"/>
    <w:basedOn w:val="a0"/>
    <w:uiPriority w:val="99"/>
    <w:semiHidden/>
    <w:unhideWhenUsed/>
    <w:rsid w:val="00446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704E-8A39-454E-97B2-F9607E29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No:0521 Employee Name:Rainmaker Ho Position:SWD</vt:lpstr>
    </vt:vector>
  </TitlesOfParts>
  <Company>叡揚資訊股份有限公司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No:0521 Employee Name:Rainmaker Ho Position:SWD</dc:title>
  <dc:creator>Cathy_liao</dc:creator>
  <cp:lastModifiedBy>HUNGCHIA</cp:lastModifiedBy>
  <cp:revision>19</cp:revision>
  <cp:lastPrinted>2000-02-03T03:21:00Z</cp:lastPrinted>
  <dcterms:created xsi:type="dcterms:W3CDTF">2016-12-05T14:29:00Z</dcterms:created>
  <dcterms:modified xsi:type="dcterms:W3CDTF">2018-12-10T09:40:00Z</dcterms:modified>
</cp:coreProperties>
</file>